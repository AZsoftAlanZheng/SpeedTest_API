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E5A" w:rsidRPr="0026286C" w:rsidRDefault="00001722">
      <w:pPr>
        <w:tabs>
          <w:tab w:val="left" w:pos="1401"/>
          <w:tab w:val="center" w:pos="5130"/>
        </w:tabs>
        <w:wordWrap w:val="0"/>
        <w:spacing w:after="0" w:line="240" w:lineRule="auto"/>
        <w:jc w:val="right"/>
        <w:rPr>
          <w:rFonts w:ascii="宋体" w:hAnsi="宋体"/>
          <w:b/>
          <w:bCs/>
          <w:sz w:val="21"/>
          <w:szCs w:val="21"/>
          <w:lang w:eastAsia="zh-CN"/>
        </w:rPr>
      </w:pPr>
      <w:r w:rsidRPr="0026286C">
        <w:rPr>
          <w:rFonts w:ascii="宋体" w:hAnsi="宋体" w:hint="eastAsia"/>
          <w:b/>
          <w:bCs/>
          <w:sz w:val="21"/>
          <w:szCs w:val="21"/>
          <w:lang w:eastAsia="zh-CN"/>
        </w:rPr>
        <w:t>合同编号：</w:t>
      </w:r>
    </w:p>
    <w:p w:rsidR="008C7E5A" w:rsidRDefault="008C7E5A" w:rsidP="00A72F6F">
      <w:pPr>
        <w:tabs>
          <w:tab w:val="left" w:pos="1401"/>
          <w:tab w:val="center" w:pos="5130"/>
        </w:tabs>
        <w:spacing w:after="0" w:line="240" w:lineRule="auto"/>
        <w:jc w:val="center"/>
        <w:rPr>
          <w:rFonts w:ascii="宋体" w:hAnsi="宋体"/>
          <w:b/>
          <w:bCs/>
          <w:sz w:val="44"/>
          <w:lang w:eastAsia="zh-CN"/>
        </w:rPr>
      </w:pPr>
    </w:p>
    <w:p w:rsidR="00A72F6F" w:rsidRDefault="00A72F6F" w:rsidP="00A72F6F">
      <w:pPr>
        <w:tabs>
          <w:tab w:val="left" w:pos="1401"/>
          <w:tab w:val="center" w:pos="5130"/>
        </w:tabs>
        <w:spacing w:after="0" w:line="240" w:lineRule="auto"/>
        <w:jc w:val="center"/>
        <w:rPr>
          <w:rFonts w:ascii="宋体" w:hAnsi="宋体"/>
          <w:b/>
          <w:bCs/>
          <w:sz w:val="44"/>
          <w:lang w:eastAsia="zh-CN"/>
        </w:rPr>
      </w:pPr>
    </w:p>
    <w:p w:rsidR="00A72F6F" w:rsidRPr="0026286C" w:rsidRDefault="00A72F6F" w:rsidP="00A72F6F">
      <w:pPr>
        <w:tabs>
          <w:tab w:val="left" w:pos="1401"/>
          <w:tab w:val="center" w:pos="5130"/>
        </w:tabs>
        <w:spacing w:after="0" w:line="240" w:lineRule="auto"/>
        <w:jc w:val="center"/>
        <w:rPr>
          <w:rFonts w:ascii="宋体" w:hAnsi="宋体"/>
          <w:b/>
          <w:bCs/>
          <w:sz w:val="44"/>
          <w:lang w:eastAsia="zh-CN"/>
        </w:rPr>
      </w:pPr>
    </w:p>
    <w:p w:rsidR="008C7E5A" w:rsidRPr="0026286C" w:rsidRDefault="008C7E5A" w:rsidP="00A72F6F">
      <w:pPr>
        <w:tabs>
          <w:tab w:val="left" w:pos="1401"/>
          <w:tab w:val="center" w:pos="5130"/>
        </w:tabs>
        <w:spacing w:after="0" w:line="240" w:lineRule="auto"/>
        <w:jc w:val="center"/>
        <w:rPr>
          <w:rFonts w:ascii="宋体" w:hAnsi="宋体"/>
          <w:b/>
          <w:bCs/>
          <w:sz w:val="44"/>
          <w:lang w:eastAsia="zh-CN"/>
        </w:rPr>
      </w:pPr>
    </w:p>
    <w:p w:rsidR="008C7E5A" w:rsidRPr="0026286C" w:rsidRDefault="003676DF">
      <w:pPr>
        <w:spacing w:line="240" w:lineRule="auto"/>
        <w:jc w:val="center"/>
        <w:rPr>
          <w:rFonts w:ascii="宋体" w:hAnsi="宋体"/>
          <w:sz w:val="52"/>
          <w:szCs w:val="52"/>
          <w:lang w:eastAsia="zh-CN"/>
        </w:rPr>
      </w:pPr>
      <w:r>
        <w:rPr>
          <w:rFonts w:ascii="宋体" w:hAnsi="宋体" w:hint="eastAsia"/>
          <w:sz w:val="52"/>
          <w:szCs w:val="52"/>
          <w:lang w:eastAsia="zh-CN"/>
        </w:rPr>
        <w:t>上海卓易科技股份有限公司</w:t>
      </w:r>
    </w:p>
    <w:p w:rsidR="008C7E5A" w:rsidRPr="004C7D01" w:rsidRDefault="004C7D01">
      <w:pPr>
        <w:spacing w:line="240" w:lineRule="auto"/>
        <w:jc w:val="center"/>
        <w:rPr>
          <w:rFonts w:ascii="宋体" w:hAnsi="宋体"/>
          <w:sz w:val="40"/>
          <w:szCs w:val="52"/>
          <w:lang w:eastAsia="zh-CN"/>
        </w:rPr>
      </w:pPr>
      <w:r w:rsidRPr="004C7D01">
        <w:rPr>
          <w:rFonts w:ascii="宋体" w:hAnsi="宋体" w:hint="eastAsia"/>
          <w:sz w:val="40"/>
          <w:szCs w:val="52"/>
          <w:lang w:eastAsia="zh-CN"/>
        </w:rPr>
        <w:t>DroiAPM网络质量监测服务协议</w:t>
      </w:r>
    </w:p>
    <w:p w:rsidR="008C7E5A" w:rsidRPr="0026286C" w:rsidRDefault="008C7E5A">
      <w:pPr>
        <w:spacing w:after="0" w:line="240" w:lineRule="auto"/>
        <w:jc w:val="center"/>
        <w:rPr>
          <w:rFonts w:ascii="宋体" w:hAnsi="宋体"/>
          <w:b/>
          <w:sz w:val="24"/>
          <w:lang w:eastAsia="zh-CN"/>
        </w:rPr>
      </w:pPr>
    </w:p>
    <w:p w:rsidR="008C7E5A" w:rsidRPr="0026286C" w:rsidRDefault="008C7E5A">
      <w:pPr>
        <w:spacing w:after="0" w:line="240" w:lineRule="auto"/>
        <w:jc w:val="center"/>
        <w:rPr>
          <w:rFonts w:ascii="宋体" w:hAnsi="宋体"/>
          <w:b/>
          <w:sz w:val="24"/>
          <w:lang w:eastAsia="zh-CN"/>
        </w:rPr>
      </w:pPr>
    </w:p>
    <w:p w:rsidR="008C7E5A" w:rsidRPr="0026286C" w:rsidRDefault="008C7E5A">
      <w:pPr>
        <w:spacing w:after="0" w:line="240" w:lineRule="auto"/>
        <w:jc w:val="center"/>
        <w:rPr>
          <w:rFonts w:ascii="宋体" w:hAnsi="宋体"/>
          <w:b/>
          <w:sz w:val="24"/>
          <w:lang w:eastAsia="zh-CN"/>
        </w:rPr>
      </w:pPr>
    </w:p>
    <w:p w:rsidR="008C7E5A" w:rsidRPr="0026286C" w:rsidRDefault="008C7E5A">
      <w:pPr>
        <w:spacing w:after="0" w:line="240" w:lineRule="auto"/>
        <w:jc w:val="center"/>
        <w:rPr>
          <w:rFonts w:ascii="宋体" w:hAnsi="宋体"/>
          <w:b/>
          <w:sz w:val="24"/>
          <w:lang w:eastAsia="zh-CN"/>
        </w:rPr>
      </w:pPr>
    </w:p>
    <w:p w:rsidR="008C7E5A" w:rsidRPr="0026286C" w:rsidRDefault="008C7E5A">
      <w:pPr>
        <w:spacing w:after="0" w:line="240" w:lineRule="auto"/>
        <w:jc w:val="center"/>
        <w:rPr>
          <w:rFonts w:ascii="宋体" w:hAnsi="宋体"/>
          <w:b/>
          <w:sz w:val="24"/>
          <w:lang w:eastAsia="zh-CN"/>
        </w:rPr>
      </w:pPr>
    </w:p>
    <w:p w:rsidR="008C7E5A" w:rsidRPr="0026286C" w:rsidRDefault="008C7E5A">
      <w:pPr>
        <w:spacing w:after="0" w:line="360" w:lineRule="auto"/>
        <w:jc w:val="center"/>
        <w:rPr>
          <w:rFonts w:ascii="宋体" w:hAnsi="宋体"/>
          <w:b/>
          <w:sz w:val="24"/>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甲方：</w:t>
      </w:r>
      <w:r w:rsidR="00AF6F26" w:rsidRPr="0026286C">
        <w:rPr>
          <w:rFonts w:ascii="宋体" w:hAnsi="宋体"/>
          <w:sz w:val="21"/>
          <w:szCs w:val="21"/>
          <w:lang w:eastAsia="zh-CN"/>
        </w:rPr>
        <w:t xml:space="preserve"> </w:t>
      </w: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地址：</w:t>
      </w: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联系人：</w:t>
      </w:r>
      <w:r w:rsidR="00AF6F26" w:rsidRPr="0026286C">
        <w:rPr>
          <w:rFonts w:ascii="宋体" w:hAnsi="宋体"/>
          <w:sz w:val="21"/>
          <w:szCs w:val="21"/>
          <w:lang w:eastAsia="zh-CN"/>
        </w:rPr>
        <w:t xml:space="preserve"> </w:t>
      </w:r>
    </w:p>
    <w:p w:rsidR="008C7E5A" w:rsidRPr="0026286C" w:rsidRDefault="00001722">
      <w:pPr>
        <w:spacing w:after="0" w:line="360" w:lineRule="auto"/>
        <w:rPr>
          <w:rFonts w:ascii="宋体" w:hAnsi="宋体"/>
          <w:kern w:val="2"/>
          <w:sz w:val="18"/>
          <w:szCs w:val="18"/>
          <w:lang w:eastAsia="zh-CN"/>
        </w:rPr>
      </w:pPr>
      <w:r w:rsidRPr="0026286C">
        <w:rPr>
          <w:rFonts w:ascii="宋体" w:hAnsi="宋体" w:hint="eastAsia"/>
          <w:sz w:val="21"/>
          <w:szCs w:val="21"/>
          <w:lang w:eastAsia="zh-CN"/>
        </w:rPr>
        <w:t>电话：</w:t>
      </w:r>
    </w:p>
    <w:p w:rsidR="008C7E5A" w:rsidRPr="0026286C" w:rsidRDefault="008C7E5A">
      <w:pPr>
        <w:spacing w:after="0" w:line="360" w:lineRule="auto"/>
        <w:rPr>
          <w:rFonts w:ascii="宋体" w:hAnsi="宋体"/>
          <w:sz w:val="21"/>
          <w:szCs w:val="21"/>
          <w:lang w:eastAsia="zh-CN"/>
        </w:rPr>
      </w:pPr>
    </w:p>
    <w:p w:rsidR="008C7E5A" w:rsidRPr="0026286C" w:rsidRDefault="008C7E5A">
      <w:pPr>
        <w:spacing w:after="0" w:line="360" w:lineRule="auto"/>
        <w:rPr>
          <w:rFonts w:ascii="宋体" w:hAnsi="宋体"/>
          <w:sz w:val="21"/>
          <w:szCs w:val="21"/>
          <w:lang w:eastAsia="zh-CN"/>
        </w:rPr>
      </w:pPr>
    </w:p>
    <w:p w:rsidR="008C7E5A" w:rsidRPr="0026286C" w:rsidRDefault="008C7E5A">
      <w:pPr>
        <w:spacing w:after="0" w:line="360" w:lineRule="auto"/>
        <w:rPr>
          <w:rFonts w:ascii="宋体" w:hAnsi="宋体"/>
          <w:sz w:val="21"/>
          <w:szCs w:val="21"/>
          <w:lang w:eastAsia="zh-CN"/>
        </w:rPr>
      </w:pPr>
    </w:p>
    <w:p w:rsidR="008C7E5A" w:rsidRPr="0026286C" w:rsidRDefault="008C7E5A">
      <w:pPr>
        <w:spacing w:after="0" w:line="360" w:lineRule="auto"/>
        <w:rPr>
          <w:rFonts w:ascii="宋体" w:hAnsi="宋体"/>
          <w:sz w:val="21"/>
          <w:szCs w:val="21"/>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乙方：</w:t>
      </w:r>
      <w:r w:rsidR="00E55A76">
        <w:rPr>
          <w:rFonts w:ascii="宋体" w:hAnsi="宋体" w:hint="eastAsia"/>
          <w:sz w:val="21"/>
          <w:szCs w:val="21"/>
          <w:lang w:eastAsia="zh-CN"/>
        </w:rPr>
        <w:t>上海卓易科技股份</w:t>
      </w:r>
      <w:r w:rsidRPr="0026286C">
        <w:rPr>
          <w:rFonts w:ascii="宋体" w:hAnsi="宋体" w:hint="eastAsia"/>
          <w:sz w:val="21"/>
          <w:szCs w:val="21"/>
          <w:lang w:eastAsia="zh-CN"/>
        </w:rPr>
        <w:t>有限公司</w:t>
      </w: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地址：上海市徐汇区桂平路 391 号新漕河泾国际商务大厦 B 座 21 楼</w:t>
      </w: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联系人：周思敏</w:t>
      </w: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电话：021-33563700</w:t>
      </w:r>
    </w:p>
    <w:p w:rsidR="00065EA1" w:rsidRPr="0026286C" w:rsidRDefault="00065EA1">
      <w:pPr>
        <w:spacing w:after="0" w:line="240" w:lineRule="auto"/>
        <w:rPr>
          <w:rFonts w:ascii="宋体" w:hAnsi="宋体"/>
          <w:sz w:val="21"/>
          <w:szCs w:val="21"/>
          <w:lang w:eastAsia="zh-CN"/>
        </w:rPr>
      </w:pPr>
      <w:r w:rsidRPr="0026286C">
        <w:rPr>
          <w:rFonts w:ascii="宋体" w:hAnsi="宋体" w:hint="eastAsia"/>
          <w:sz w:val="21"/>
          <w:szCs w:val="21"/>
          <w:lang w:eastAsia="zh-CN"/>
        </w:rPr>
        <w:br w:type="page"/>
      </w:r>
    </w:p>
    <w:p w:rsidR="008C7E5A" w:rsidRPr="0026286C" w:rsidRDefault="008C7E5A">
      <w:pPr>
        <w:spacing w:after="0" w:line="360" w:lineRule="auto"/>
        <w:rPr>
          <w:rFonts w:ascii="宋体" w:hAnsi="宋体"/>
          <w:sz w:val="21"/>
          <w:szCs w:val="21"/>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甲乙双方本着自愿平等、协商一致的原则，就乙方</w:t>
      </w:r>
      <w:r w:rsidR="00AF6F26">
        <w:rPr>
          <w:rFonts w:ascii="宋体" w:hAnsi="宋体" w:hint="eastAsia"/>
          <w:sz w:val="21"/>
          <w:szCs w:val="21"/>
          <w:lang w:eastAsia="zh-CN"/>
        </w:rPr>
        <w:t>使用</w:t>
      </w:r>
      <w:r w:rsidRPr="0026286C">
        <w:rPr>
          <w:rFonts w:ascii="宋体" w:hAnsi="宋体" w:hint="eastAsia"/>
          <w:sz w:val="21"/>
          <w:szCs w:val="21"/>
          <w:lang w:eastAsia="zh-CN"/>
        </w:rPr>
        <w:t>甲方</w:t>
      </w:r>
      <w:r w:rsidR="00AF6F26">
        <w:rPr>
          <w:rFonts w:ascii="宋体" w:hAnsi="宋体" w:hint="eastAsia"/>
          <w:sz w:val="21"/>
          <w:szCs w:val="21"/>
          <w:lang w:eastAsia="zh-CN"/>
        </w:rPr>
        <w:t>所提供的</w:t>
      </w:r>
      <w:r w:rsidRPr="0026286C">
        <w:rPr>
          <w:rFonts w:ascii="宋体" w:hAnsi="宋体" w:hint="eastAsia"/>
          <w:sz w:val="21"/>
          <w:szCs w:val="21"/>
          <w:lang w:eastAsia="zh-CN"/>
        </w:rPr>
        <w:t>《</w:t>
      </w:r>
      <w:r w:rsidR="00C644CA">
        <w:rPr>
          <w:rFonts w:ascii="宋体" w:hAnsi="宋体" w:hint="eastAsia"/>
          <w:sz w:val="21"/>
          <w:szCs w:val="21"/>
          <w:lang w:eastAsia="zh-CN"/>
        </w:rPr>
        <w:t>Droi</w:t>
      </w:r>
      <w:r w:rsidR="00AF6F26" w:rsidRPr="00AF6F26">
        <w:rPr>
          <w:rFonts w:ascii="宋体" w:hAnsi="宋体" w:hint="eastAsia"/>
          <w:sz w:val="21"/>
          <w:szCs w:val="21"/>
          <w:lang w:eastAsia="zh-CN"/>
        </w:rPr>
        <w:t>APM网络质量监测服务</w:t>
      </w:r>
      <w:r w:rsidRPr="0026286C">
        <w:rPr>
          <w:rFonts w:ascii="宋体" w:hAnsi="宋体" w:hint="eastAsia"/>
          <w:sz w:val="21"/>
          <w:szCs w:val="21"/>
          <w:lang w:eastAsia="zh-CN"/>
        </w:rPr>
        <w:t>》相关</w:t>
      </w:r>
      <w:r w:rsidRPr="0026286C">
        <w:rPr>
          <w:rFonts w:ascii="宋体" w:hAnsi="宋体"/>
          <w:sz w:val="21"/>
          <w:szCs w:val="21"/>
          <w:lang w:eastAsia="zh-CN"/>
        </w:rPr>
        <w:t>事宜</w:t>
      </w:r>
      <w:r w:rsidRPr="0026286C">
        <w:rPr>
          <w:rFonts w:ascii="宋体" w:hAnsi="宋体" w:hint="eastAsia"/>
          <w:sz w:val="21"/>
          <w:szCs w:val="21"/>
          <w:lang w:eastAsia="zh-CN"/>
        </w:rPr>
        <w:t>，达成如下协议：</w:t>
      </w:r>
    </w:p>
    <w:p w:rsidR="008C7E5A" w:rsidRPr="0026286C" w:rsidRDefault="00C644CA">
      <w:pPr>
        <w:pStyle w:val="1"/>
        <w:numPr>
          <w:ilvl w:val="0"/>
          <w:numId w:val="1"/>
        </w:numPr>
        <w:tabs>
          <w:tab w:val="left" w:pos="567"/>
        </w:tabs>
        <w:spacing w:after="0" w:line="360" w:lineRule="auto"/>
        <w:rPr>
          <w:rFonts w:ascii="宋体" w:hAnsi="宋体"/>
          <w:b/>
          <w:sz w:val="21"/>
          <w:szCs w:val="21"/>
          <w:u w:val="single"/>
          <w:lang w:eastAsia="zh-CN"/>
        </w:rPr>
      </w:pPr>
      <w:r>
        <w:rPr>
          <w:rFonts w:ascii="宋体" w:hAnsi="宋体" w:hint="eastAsia"/>
          <w:b/>
          <w:sz w:val="21"/>
          <w:szCs w:val="21"/>
          <w:u w:val="single"/>
          <w:lang w:eastAsia="zh-CN"/>
        </w:rPr>
        <w:t>概述</w:t>
      </w:r>
    </w:p>
    <w:p w:rsidR="00446A61" w:rsidRPr="0026286C" w:rsidRDefault="00607A42" w:rsidP="00607A42">
      <w:pPr>
        <w:pStyle w:val="1"/>
        <w:spacing w:after="0" w:line="360" w:lineRule="auto"/>
        <w:ind w:left="0"/>
        <w:rPr>
          <w:rFonts w:ascii="宋体" w:hAnsi="宋体"/>
          <w:sz w:val="21"/>
          <w:szCs w:val="21"/>
          <w:lang w:eastAsia="zh-CN"/>
        </w:rPr>
      </w:pPr>
      <w:r>
        <w:rPr>
          <w:rFonts w:ascii="宋体" w:hAnsi="宋体" w:hint="eastAsia"/>
          <w:sz w:val="21"/>
          <w:szCs w:val="21"/>
          <w:lang w:eastAsia="zh-CN"/>
        </w:rPr>
        <w:t>乙方为甲方提供《</w:t>
      </w:r>
      <w:r w:rsidR="00C644CA">
        <w:rPr>
          <w:rFonts w:ascii="宋体" w:hAnsi="宋体" w:hint="eastAsia"/>
          <w:sz w:val="21"/>
          <w:szCs w:val="21"/>
          <w:lang w:eastAsia="zh-CN"/>
        </w:rPr>
        <w:t>DroiAPM网络质量监测服务</w:t>
      </w:r>
      <w:r>
        <w:rPr>
          <w:rFonts w:ascii="宋体" w:hAnsi="宋体" w:hint="eastAsia"/>
          <w:sz w:val="21"/>
          <w:szCs w:val="21"/>
          <w:lang w:eastAsia="zh-CN"/>
        </w:rPr>
        <w:t>》</w:t>
      </w:r>
      <w:r w:rsidR="009C2251">
        <w:rPr>
          <w:rFonts w:ascii="宋体" w:hAnsi="宋体" w:hint="eastAsia"/>
          <w:sz w:val="21"/>
          <w:szCs w:val="21"/>
          <w:lang w:eastAsia="zh-CN"/>
        </w:rPr>
        <w:t>（以下称本服务）</w:t>
      </w:r>
      <w:r>
        <w:rPr>
          <w:rFonts w:ascii="宋体" w:hAnsi="宋体" w:hint="eastAsia"/>
          <w:sz w:val="21"/>
          <w:szCs w:val="21"/>
          <w:lang w:eastAsia="zh-CN"/>
        </w:rPr>
        <w:t>。</w:t>
      </w:r>
      <w:r w:rsidR="009C2251">
        <w:rPr>
          <w:rFonts w:ascii="宋体" w:hAnsi="宋体" w:hint="eastAsia"/>
          <w:sz w:val="21"/>
          <w:szCs w:val="21"/>
          <w:lang w:eastAsia="zh-CN"/>
        </w:rPr>
        <w:t>本服务是乙方通过自有平台及网络对主流厂商</w:t>
      </w:r>
      <w:r>
        <w:rPr>
          <w:rFonts w:ascii="宋体" w:hAnsi="宋体" w:hint="eastAsia"/>
          <w:sz w:val="21"/>
          <w:szCs w:val="21"/>
          <w:lang w:eastAsia="zh-CN"/>
        </w:rPr>
        <w:t>及运营商</w:t>
      </w:r>
      <w:r w:rsidR="009C2251">
        <w:rPr>
          <w:rFonts w:ascii="宋体" w:hAnsi="宋体" w:hint="eastAsia"/>
          <w:sz w:val="21"/>
          <w:szCs w:val="21"/>
          <w:lang w:eastAsia="zh-CN"/>
        </w:rPr>
        <w:t>网络服务性能监测所提供的服务</w:t>
      </w:r>
      <w:r>
        <w:rPr>
          <w:rFonts w:ascii="宋体" w:hAnsi="宋体" w:hint="eastAsia"/>
          <w:sz w:val="21"/>
          <w:szCs w:val="21"/>
          <w:lang w:eastAsia="zh-CN"/>
        </w:rPr>
        <w:t>。本服务的计费方式</w:t>
      </w:r>
      <w:r w:rsidR="009C2251">
        <w:rPr>
          <w:rFonts w:ascii="宋体" w:hAnsi="宋体" w:hint="eastAsia"/>
          <w:sz w:val="21"/>
          <w:szCs w:val="21"/>
          <w:lang w:eastAsia="zh-CN"/>
        </w:rPr>
        <w:t>详见附件一：服务价格表</w:t>
      </w:r>
      <w:r>
        <w:rPr>
          <w:rFonts w:ascii="宋体" w:hAnsi="宋体" w:hint="eastAsia"/>
          <w:sz w:val="21"/>
          <w:szCs w:val="21"/>
          <w:lang w:eastAsia="zh-CN"/>
        </w:rPr>
        <w:t>。本服务覆盖的地区</w:t>
      </w:r>
      <w:r w:rsidR="00446A61">
        <w:rPr>
          <w:rFonts w:ascii="宋体" w:hAnsi="宋体" w:hint="eastAsia"/>
          <w:sz w:val="21"/>
          <w:szCs w:val="21"/>
          <w:lang w:eastAsia="zh-CN"/>
        </w:rPr>
        <w:t>详见附件二：服务城市列表</w:t>
      </w:r>
    </w:p>
    <w:p w:rsidR="004D79C2" w:rsidRPr="0026286C" w:rsidRDefault="004D79C2" w:rsidP="004D79C2">
      <w:pPr>
        <w:pStyle w:val="1"/>
        <w:tabs>
          <w:tab w:val="left" w:pos="567"/>
        </w:tabs>
        <w:spacing w:after="0" w:line="360" w:lineRule="auto"/>
        <w:ind w:left="0"/>
        <w:rPr>
          <w:rFonts w:ascii="宋体" w:hAnsi="宋体"/>
          <w:sz w:val="21"/>
          <w:szCs w:val="21"/>
          <w:lang w:eastAsia="zh-CN"/>
        </w:rPr>
      </w:pP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协议金额及</w:t>
      </w:r>
      <w:r w:rsidR="009C2251">
        <w:rPr>
          <w:rFonts w:ascii="宋体" w:hAnsi="宋体" w:hint="eastAsia"/>
          <w:b/>
          <w:sz w:val="21"/>
          <w:szCs w:val="21"/>
          <w:u w:val="single"/>
          <w:lang w:eastAsia="zh-CN"/>
        </w:rPr>
        <w:t>有效期</w:t>
      </w:r>
    </w:p>
    <w:p w:rsidR="008C7BAE" w:rsidRPr="008C7BAE" w:rsidRDefault="008C7BAE" w:rsidP="008C7BAE">
      <w:pPr>
        <w:pStyle w:val="1"/>
        <w:numPr>
          <w:ilvl w:val="0"/>
          <w:numId w:val="18"/>
        </w:numPr>
        <w:spacing w:after="0" w:line="360" w:lineRule="auto"/>
        <w:rPr>
          <w:rFonts w:ascii="宋体" w:hAnsi="宋体"/>
          <w:sz w:val="21"/>
          <w:szCs w:val="21"/>
          <w:lang w:eastAsia="zh-CN"/>
        </w:rPr>
      </w:pPr>
      <w:r>
        <w:rPr>
          <w:rFonts w:ascii="宋体" w:hAnsi="宋体" w:cstheme="minorEastAsia" w:hint="eastAsia"/>
          <w:sz w:val="21"/>
          <w:szCs w:val="21"/>
          <w:lang w:eastAsia="zh-CN"/>
        </w:rPr>
        <w:t>本协议</w:t>
      </w:r>
      <w:r w:rsidR="00843E13">
        <w:rPr>
          <w:rFonts w:ascii="宋体" w:hAnsi="宋体" w:cstheme="minorEastAsia" w:hint="eastAsia"/>
          <w:sz w:val="21"/>
          <w:szCs w:val="21"/>
          <w:lang w:eastAsia="zh-CN"/>
        </w:rPr>
        <w:t>约定的计费周期为_________</w:t>
      </w:r>
    </w:p>
    <w:p w:rsidR="009C2251" w:rsidRPr="009C2251" w:rsidRDefault="00001722" w:rsidP="008C7BAE">
      <w:pPr>
        <w:pStyle w:val="1"/>
        <w:numPr>
          <w:ilvl w:val="0"/>
          <w:numId w:val="18"/>
        </w:numPr>
        <w:spacing w:after="0" w:line="360" w:lineRule="auto"/>
        <w:rPr>
          <w:rFonts w:ascii="宋体" w:hAnsi="宋体"/>
          <w:sz w:val="21"/>
          <w:szCs w:val="21"/>
          <w:lang w:eastAsia="zh-CN"/>
        </w:rPr>
      </w:pPr>
      <w:r w:rsidRPr="0026286C">
        <w:rPr>
          <w:rFonts w:ascii="宋体" w:hAnsi="宋体" w:cstheme="minorEastAsia" w:hint="eastAsia"/>
          <w:sz w:val="21"/>
          <w:szCs w:val="21"/>
          <w:lang w:eastAsia="zh-CN"/>
        </w:rPr>
        <w:t>甲方</w:t>
      </w:r>
      <w:r w:rsidR="008C7BAE">
        <w:rPr>
          <w:rFonts w:ascii="宋体" w:hAnsi="宋体" w:cstheme="minorEastAsia" w:hint="eastAsia"/>
          <w:sz w:val="21"/>
          <w:szCs w:val="21"/>
          <w:lang w:eastAsia="zh-CN"/>
        </w:rPr>
        <w:t>承诺在</w:t>
      </w:r>
      <w:r w:rsidR="00843E13">
        <w:rPr>
          <w:rFonts w:ascii="宋体" w:hAnsi="宋体" w:cstheme="minorEastAsia" w:hint="eastAsia"/>
          <w:sz w:val="21"/>
          <w:szCs w:val="21"/>
          <w:lang w:eastAsia="zh-CN"/>
        </w:rPr>
        <w:t>计费周期</w:t>
      </w:r>
      <w:r w:rsidR="008C7BAE">
        <w:rPr>
          <w:rFonts w:ascii="宋体" w:hAnsi="宋体" w:cstheme="minorEastAsia" w:hint="eastAsia"/>
          <w:sz w:val="21"/>
          <w:szCs w:val="21"/>
          <w:lang w:eastAsia="zh-CN"/>
        </w:rPr>
        <w:t>内使用本服务不少于</w:t>
      </w:r>
      <w:r w:rsidR="009C2251">
        <w:rPr>
          <w:rFonts w:ascii="宋体" w:hAnsi="宋体" w:cstheme="minorEastAsia" w:hint="eastAsia"/>
          <w:sz w:val="21"/>
          <w:szCs w:val="21"/>
          <w:lang w:eastAsia="zh-CN"/>
        </w:rPr>
        <w:t>________元人民币</w:t>
      </w:r>
      <w:r w:rsidR="008C7BAE">
        <w:rPr>
          <w:rFonts w:ascii="宋体" w:hAnsi="宋体" w:cstheme="minorEastAsia" w:hint="eastAsia"/>
          <w:sz w:val="21"/>
          <w:szCs w:val="21"/>
          <w:lang w:eastAsia="zh-CN"/>
        </w:rPr>
        <w:t>，并</w:t>
      </w:r>
      <w:r w:rsidR="008C7BAE" w:rsidRPr="008C7BAE">
        <w:rPr>
          <w:rFonts w:ascii="宋体" w:hAnsi="宋体" w:cstheme="minorEastAsia" w:hint="eastAsia"/>
          <w:sz w:val="21"/>
          <w:szCs w:val="21"/>
          <w:lang w:eastAsia="zh-CN"/>
        </w:rPr>
        <w:t>在协议签订后</w:t>
      </w:r>
      <w:r w:rsidR="008C7BAE">
        <w:rPr>
          <w:rFonts w:ascii="宋体" w:hAnsi="宋体" w:cstheme="minorEastAsia" w:hint="eastAsia"/>
          <w:sz w:val="21"/>
          <w:szCs w:val="21"/>
          <w:lang w:eastAsia="zh-CN"/>
        </w:rPr>
        <w:t>____日内</w:t>
      </w:r>
      <w:r w:rsidR="008C7BAE" w:rsidRPr="008C7BAE">
        <w:rPr>
          <w:rFonts w:ascii="宋体" w:hAnsi="宋体" w:cstheme="minorEastAsia" w:hint="eastAsia"/>
          <w:sz w:val="21"/>
          <w:szCs w:val="21"/>
          <w:lang w:eastAsia="zh-CN"/>
        </w:rPr>
        <w:t>一次性</w:t>
      </w:r>
      <w:r w:rsidR="008C7BAE">
        <w:rPr>
          <w:rFonts w:ascii="宋体" w:hAnsi="宋体" w:cstheme="minorEastAsia" w:hint="eastAsia"/>
          <w:sz w:val="21"/>
          <w:szCs w:val="21"/>
          <w:lang w:eastAsia="zh-CN"/>
        </w:rPr>
        <w:t>将上述款项汇入乙方指定公司</w:t>
      </w:r>
      <w:r w:rsidR="009C2251">
        <w:rPr>
          <w:rFonts w:ascii="宋体" w:hAnsi="宋体" w:cstheme="minorEastAsia" w:hint="eastAsia"/>
          <w:sz w:val="21"/>
          <w:szCs w:val="21"/>
          <w:lang w:eastAsia="zh-CN"/>
        </w:rPr>
        <w:t>账户</w:t>
      </w:r>
      <w:r w:rsidR="008C7BAE">
        <w:rPr>
          <w:rFonts w:ascii="宋体" w:hAnsi="宋体" w:cstheme="minorEastAsia" w:hint="eastAsia"/>
          <w:sz w:val="21"/>
          <w:szCs w:val="21"/>
          <w:lang w:eastAsia="zh-CN"/>
        </w:rPr>
        <w:t>，款项到账后由乙方为甲方开通</w:t>
      </w:r>
      <w:r w:rsidR="00843E13">
        <w:rPr>
          <w:rFonts w:ascii="宋体" w:hAnsi="宋体" w:cstheme="minorEastAsia" w:hint="eastAsia"/>
          <w:sz w:val="21"/>
          <w:szCs w:val="21"/>
          <w:lang w:eastAsia="zh-CN"/>
        </w:rPr>
        <w:t>本</w:t>
      </w:r>
      <w:r w:rsidR="008C7BAE">
        <w:rPr>
          <w:rFonts w:ascii="宋体" w:hAnsi="宋体" w:cstheme="minorEastAsia" w:hint="eastAsia"/>
          <w:sz w:val="21"/>
          <w:szCs w:val="21"/>
          <w:lang w:eastAsia="zh-CN"/>
        </w:rPr>
        <w:t>服务账户，并在该账户中获得充值等额的可用余额</w:t>
      </w:r>
      <w:r w:rsidR="009C2251">
        <w:rPr>
          <w:rFonts w:ascii="宋体" w:hAnsi="宋体" w:cstheme="minorEastAsia" w:hint="eastAsia"/>
          <w:sz w:val="21"/>
          <w:szCs w:val="21"/>
          <w:lang w:eastAsia="zh-CN"/>
        </w:rPr>
        <w:t>。</w:t>
      </w:r>
    </w:p>
    <w:p w:rsidR="009C2251" w:rsidRPr="009C2251" w:rsidRDefault="009C2251" w:rsidP="00CD4B45">
      <w:pPr>
        <w:pStyle w:val="1"/>
        <w:numPr>
          <w:ilvl w:val="0"/>
          <w:numId w:val="18"/>
        </w:numPr>
        <w:spacing w:after="0" w:line="360" w:lineRule="auto"/>
        <w:rPr>
          <w:rFonts w:ascii="宋体" w:hAnsi="宋体"/>
          <w:sz w:val="21"/>
          <w:szCs w:val="21"/>
          <w:lang w:eastAsia="zh-CN"/>
        </w:rPr>
      </w:pPr>
      <w:r>
        <w:rPr>
          <w:rFonts w:ascii="宋体" w:hAnsi="宋体" w:cstheme="minorEastAsia" w:hint="eastAsia"/>
          <w:sz w:val="21"/>
          <w:szCs w:val="21"/>
          <w:lang w:eastAsia="zh-CN"/>
        </w:rPr>
        <w:t>甲方在本协议有效期内按照附件一：服务价格表</w:t>
      </w:r>
      <w:r w:rsidR="00CD4B45">
        <w:rPr>
          <w:rFonts w:ascii="宋体" w:hAnsi="宋体" w:cstheme="minorEastAsia" w:hint="eastAsia"/>
          <w:sz w:val="21"/>
          <w:szCs w:val="21"/>
          <w:lang w:eastAsia="zh-CN"/>
        </w:rPr>
        <w:t>与</w:t>
      </w:r>
      <w:r w:rsidR="00CD4B45" w:rsidRPr="00CD4B45">
        <w:rPr>
          <w:rFonts w:ascii="宋体" w:hAnsi="宋体" w:cstheme="minorEastAsia" w:hint="eastAsia"/>
          <w:sz w:val="21"/>
          <w:szCs w:val="21"/>
          <w:lang w:eastAsia="zh-CN"/>
        </w:rPr>
        <w:t>附件二：服务城市列表</w:t>
      </w:r>
      <w:r>
        <w:rPr>
          <w:rFonts w:ascii="宋体" w:hAnsi="宋体" w:cstheme="minorEastAsia" w:hint="eastAsia"/>
          <w:sz w:val="21"/>
          <w:szCs w:val="21"/>
          <w:lang w:eastAsia="zh-CN"/>
        </w:rPr>
        <w:t>约定的价格，根据实际使用量</w:t>
      </w:r>
      <w:r w:rsidR="008C7BAE">
        <w:rPr>
          <w:rFonts w:ascii="宋体" w:hAnsi="宋体" w:cstheme="minorEastAsia" w:hint="eastAsia"/>
          <w:sz w:val="21"/>
          <w:szCs w:val="21"/>
          <w:lang w:eastAsia="zh-CN"/>
        </w:rPr>
        <w:t>在甲方可用账户余额中</w:t>
      </w:r>
      <w:r>
        <w:rPr>
          <w:rFonts w:ascii="宋体" w:hAnsi="宋体" w:cstheme="minorEastAsia" w:hint="eastAsia"/>
          <w:sz w:val="21"/>
          <w:szCs w:val="21"/>
          <w:lang w:eastAsia="zh-CN"/>
        </w:rPr>
        <w:t>进行</w:t>
      </w:r>
      <w:r w:rsidR="008C7BAE">
        <w:rPr>
          <w:rFonts w:ascii="宋体" w:hAnsi="宋体" w:cstheme="minorEastAsia" w:hint="eastAsia"/>
          <w:sz w:val="21"/>
          <w:szCs w:val="21"/>
          <w:lang w:eastAsia="zh-CN"/>
        </w:rPr>
        <w:t>扣除</w:t>
      </w:r>
      <w:r>
        <w:rPr>
          <w:rFonts w:ascii="宋体" w:hAnsi="宋体" w:cstheme="minorEastAsia" w:hint="eastAsia"/>
          <w:sz w:val="21"/>
          <w:szCs w:val="21"/>
          <w:lang w:eastAsia="zh-CN"/>
        </w:rPr>
        <w:t>。</w:t>
      </w:r>
    </w:p>
    <w:p w:rsidR="008C7E5A" w:rsidRPr="0026286C" w:rsidRDefault="009C2251" w:rsidP="008C7BAE">
      <w:pPr>
        <w:pStyle w:val="1"/>
        <w:numPr>
          <w:ilvl w:val="0"/>
          <w:numId w:val="18"/>
        </w:numPr>
        <w:spacing w:after="0" w:line="360" w:lineRule="auto"/>
        <w:rPr>
          <w:rFonts w:ascii="宋体" w:hAnsi="宋体"/>
          <w:sz w:val="21"/>
          <w:szCs w:val="21"/>
          <w:lang w:eastAsia="zh-CN"/>
        </w:rPr>
      </w:pPr>
      <w:r>
        <w:rPr>
          <w:rFonts w:ascii="宋体" w:hAnsi="宋体" w:cstheme="minorEastAsia" w:hint="eastAsia"/>
          <w:sz w:val="21"/>
          <w:szCs w:val="21"/>
          <w:lang w:eastAsia="zh-CN"/>
        </w:rPr>
        <w:t>本协议期满，甲方未消耗的账户余额不可继续使用，除</w:t>
      </w:r>
      <w:bookmarkStart w:id="0" w:name="_GoBack"/>
      <w:bookmarkEnd w:id="0"/>
      <w:r>
        <w:rPr>
          <w:rFonts w:ascii="宋体" w:hAnsi="宋体" w:cstheme="minorEastAsia" w:hint="eastAsia"/>
          <w:sz w:val="21"/>
          <w:szCs w:val="21"/>
          <w:lang w:eastAsia="zh-CN"/>
        </w:rPr>
        <w:t>非甲方按照本协议</w:t>
      </w:r>
      <w:r w:rsidR="008C7BAE">
        <w:rPr>
          <w:rFonts w:ascii="宋体" w:hAnsi="宋体" w:cstheme="minorEastAsia" w:hint="eastAsia"/>
          <w:sz w:val="21"/>
          <w:szCs w:val="21"/>
          <w:lang w:eastAsia="zh-CN"/>
        </w:rPr>
        <w:t>二、1</w:t>
      </w:r>
      <w:r w:rsidR="00510BF1">
        <w:rPr>
          <w:rFonts w:ascii="宋体" w:hAnsi="宋体" w:cstheme="minorEastAsia" w:hint="eastAsia"/>
          <w:sz w:val="21"/>
          <w:szCs w:val="21"/>
          <w:lang w:eastAsia="zh-CN"/>
        </w:rPr>
        <w:t>与</w:t>
      </w:r>
      <w:r w:rsidR="00510BF1">
        <w:rPr>
          <w:rFonts w:ascii="宋体" w:hAnsi="宋体" w:cstheme="minorEastAsia"/>
          <w:sz w:val="21"/>
          <w:szCs w:val="21"/>
          <w:lang w:eastAsia="zh-CN"/>
        </w:rPr>
        <w:t>二、</w:t>
      </w:r>
      <w:r w:rsidR="00510BF1">
        <w:rPr>
          <w:rFonts w:ascii="宋体" w:hAnsi="宋体" w:cstheme="minorEastAsia" w:hint="eastAsia"/>
          <w:sz w:val="21"/>
          <w:szCs w:val="21"/>
          <w:lang w:eastAsia="zh-CN"/>
        </w:rPr>
        <w:t>2</w:t>
      </w:r>
      <w:r w:rsidR="008C7BAE">
        <w:rPr>
          <w:rFonts w:ascii="宋体" w:hAnsi="宋体" w:cstheme="minorEastAsia" w:hint="eastAsia"/>
          <w:sz w:val="21"/>
          <w:szCs w:val="21"/>
          <w:lang w:eastAsia="zh-CN"/>
        </w:rPr>
        <w:t>的</w:t>
      </w:r>
      <w:r>
        <w:rPr>
          <w:rFonts w:ascii="宋体" w:hAnsi="宋体" w:cstheme="minorEastAsia" w:hint="eastAsia"/>
          <w:sz w:val="21"/>
          <w:szCs w:val="21"/>
          <w:lang w:eastAsia="zh-CN"/>
        </w:rPr>
        <w:t>约定</w:t>
      </w:r>
      <w:r w:rsidR="00274D96">
        <w:rPr>
          <w:rFonts w:ascii="宋体" w:hAnsi="宋体" w:cstheme="minorEastAsia" w:hint="eastAsia"/>
          <w:sz w:val="21"/>
          <w:szCs w:val="21"/>
          <w:lang w:eastAsia="zh-CN"/>
        </w:rPr>
        <w:t>支付</w:t>
      </w:r>
      <w:r w:rsidR="008C7BAE">
        <w:rPr>
          <w:rFonts w:ascii="宋体" w:hAnsi="宋体" w:cstheme="minorEastAsia" w:hint="eastAsia"/>
          <w:sz w:val="21"/>
          <w:szCs w:val="21"/>
          <w:lang w:eastAsia="zh-CN"/>
        </w:rPr>
        <w:t>下一</w:t>
      </w:r>
      <w:r w:rsidR="00843E13">
        <w:rPr>
          <w:rFonts w:ascii="宋体" w:hAnsi="宋体" w:cstheme="minorEastAsia" w:hint="eastAsia"/>
          <w:sz w:val="21"/>
          <w:szCs w:val="21"/>
          <w:lang w:eastAsia="zh-CN"/>
        </w:rPr>
        <w:t>计费周期的</w:t>
      </w:r>
      <w:r w:rsidR="00274D96">
        <w:rPr>
          <w:rFonts w:ascii="宋体" w:hAnsi="宋体" w:cstheme="minorEastAsia" w:hint="eastAsia"/>
          <w:sz w:val="21"/>
          <w:szCs w:val="21"/>
          <w:lang w:eastAsia="zh-CN"/>
        </w:rPr>
        <w:t>服务费用</w:t>
      </w:r>
      <w:r w:rsidR="008C7BAE">
        <w:rPr>
          <w:rFonts w:ascii="宋体" w:hAnsi="宋体" w:cstheme="minorEastAsia" w:hint="eastAsia"/>
          <w:sz w:val="21"/>
          <w:szCs w:val="21"/>
          <w:lang w:eastAsia="zh-CN"/>
        </w:rPr>
        <w:t>，则上一</w:t>
      </w:r>
      <w:r w:rsidR="00843E13">
        <w:rPr>
          <w:rFonts w:ascii="宋体" w:hAnsi="宋体" w:cstheme="minorEastAsia" w:hint="eastAsia"/>
          <w:sz w:val="21"/>
          <w:szCs w:val="21"/>
          <w:lang w:eastAsia="zh-CN"/>
        </w:rPr>
        <w:t>计费周期</w:t>
      </w:r>
      <w:r w:rsidR="008C7BAE">
        <w:rPr>
          <w:rFonts w:ascii="宋体" w:hAnsi="宋体" w:cstheme="minorEastAsia" w:hint="eastAsia"/>
          <w:sz w:val="21"/>
          <w:szCs w:val="21"/>
          <w:lang w:eastAsia="zh-CN"/>
        </w:rPr>
        <w:t>未使用的账户余额与下</w:t>
      </w:r>
      <w:r w:rsidR="00843E13">
        <w:rPr>
          <w:rFonts w:ascii="宋体" w:hAnsi="宋体" w:cstheme="minorEastAsia" w:hint="eastAsia"/>
          <w:sz w:val="21"/>
          <w:szCs w:val="21"/>
          <w:lang w:eastAsia="zh-CN"/>
        </w:rPr>
        <w:t>计费周期</w:t>
      </w:r>
      <w:r w:rsidR="008C7BAE">
        <w:rPr>
          <w:rFonts w:ascii="宋体" w:hAnsi="宋体" w:cstheme="minorEastAsia" w:hint="eastAsia"/>
          <w:sz w:val="21"/>
          <w:szCs w:val="21"/>
          <w:lang w:eastAsia="zh-CN"/>
        </w:rPr>
        <w:t>充值的</w:t>
      </w:r>
      <w:r w:rsidR="00274D96">
        <w:rPr>
          <w:rFonts w:ascii="宋体" w:hAnsi="宋体" w:cstheme="minorEastAsia" w:hint="eastAsia"/>
          <w:sz w:val="21"/>
          <w:szCs w:val="21"/>
          <w:lang w:eastAsia="zh-CN"/>
        </w:rPr>
        <w:t>服务费用</w:t>
      </w:r>
      <w:r w:rsidR="008C7BAE">
        <w:rPr>
          <w:rFonts w:ascii="宋体" w:hAnsi="宋体" w:cstheme="minorEastAsia" w:hint="eastAsia"/>
          <w:sz w:val="21"/>
          <w:szCs w:val="21"/>
          <w:lang w:eastAsia="zh-CN"/>
        </w:rPr>
        <w:t>共同转入下一</w:t>
      </w:r>
      <w:r w:rsidR="00843E13">
        <w:rPr>
          <w:rFonts w:ascii="宋体" w:hAnsi="宋体" w:cstheme="minorEastAsia" w:hint="eastAsia"/>
          <w:sz w:val="21"/>
          <w:szCs w:val="21"/>
          <w:lang w:eastAsia="zh-CN"/>
        </w:rPr>
        <w:t>计费周期</w:t>
      </w:r>
      <w:r w:rsidR="008C7BAE">
        <w:rPr>
          <w:rFonts w:ascii="宋体" w:hAnsi="宋体" w:cstheme="minorEastAsia" w:hint="eastAsia"/>
          <w:sz w:val="21"/>
          <w:szCs w:val="21"/>
          <w:lang w:eastAsia="zh-CN"/>
        </w:rPr>
        <w:t>可用余额</w:t>
      </w:r>
      <w:r w:rsidR="00001722" w:rsidRPr="0026286C">
        <w:rPr>
          <w:rFonts w:ascii="宋体" w:hAnsi="宋体" w:cstheme="minorEastAsia" w:hint="eastAsia"/>
          <w:sz w:val="21"/>
          <w:szCs w:val="21"/>
          <w:lang w:eastAsia="zh-CN"/>
        </w:rPr>
        <w:t>。</w:t>
      </w:r>
    </w:p>
    <w:p w:rsidR="008C7E5A" w:rsidRPr="0026286C" w:rsidRDefault="00001722" w:rsidP="004C404E">
      <w:pPr>
        <w:pStyle w:val="1"/>
        <w:numPr>
          <w:ilvl w:val="0"/>
          <w:numId w:val="18"/>
        </w:numPr>
        <w:spacing w:after="0" w:line="360" w:lineRule="auto"/>
        <w:rPr>
          <w:rFonts w:ascii="宋体" w:hAnsi="宋体"/>
          <w:sz w:val="21"/>
          <w:szCs w:val="21"/>
          <w:lang w:eastAsia="zh-CN"/>
        </w:rPr>
      </w:pPr>
      <w:r w:rsidRPr="0026286C">
        <w:rPr>
          <w:rFonts w:ascii="宋体" w:hAnsi="宋体" w:hint="eastAsia"/>
          <w:sz w:val="21"/>
          <w:szCs w:val="21"/>
          <w:lang w:eastAsia="zh-CN"/>
        </w:rPr>
        <w:t>乙方公司账户如下：</w:t>
      </w:r>
    </w:p>
    <w:tbl>
      <w:tblPr>
        <w:tblStyle w:val="ad"/>
        <w:tblW w:w="8788" w:type="dxa"/>
        <w:tblInd w:w="959" w:type="dxa"/>
        <w:tblLayout w:type="fixed"/>
        <w:tblLook w:val="04A0" w:firstRow="1" w:lastRow="0" w:firstColumn="1" w:lastColumn="0" w:noHBand="0" w:noVBand="1"/>
      </w:tblPr>
      <w:tblGrid>
        <w:gridCol w:w="2100"/>
        <w:gridCol w:w="6688"/>
      </w:tblGrid>
      <w:tr w:rsidR="0026286C" w:rsidRPr="0026286C">
        <w:tc>
          <w:tcPr>
            <w:tcW w:w="2100" w:type="dxa"/>
          </w:tcPr>
          <w:p w:rsidR="008C7E5A" w:rsidRPr="0026286C" w:rsidRDefault="00001722">
            <w:pPr>
              <w:pStyle w:val="1"/>
              <w:spacing w:after="0" w:line="360" w:lineRule="auto"/>
              <w:ind w:left="420"/>
              <w:rPr>
                <w:rFonts w:ascii="宋体" w:hAnsi="宋体"/>
                <w:sz w:val="21"/>
                <w:szCs w:val="21"/>
                <w:lang w:eastAsia="zh-CN"/>
              </w:rPr>
            </w:pPr>
            <w:r w:rsidRPr="0026286C">
              <w:rPr>
                <w:rFonts w:ascii="宋体" w:hAnsi="宋体" w:hint="eastAsia"/>
                <w:sz w:val="21"/>
                <w:szCs w:val="21"/>
                <w:lang w:eastAsia="zh-CN"/>
              </w:rPr>
              <w:t>公司名称</w:t>
            </w:r>
          </w:p>
        </w:tc>
        <w:tc>
          <w:tcPr>
            <w:tcW w:w="6688" w:type="dxa"/>
          </w:tcPr>
          <w:p w:rsidR="008C7E5A" w:rsidRPr="0026286C" w:rsidRDefault="003676DF">
            <w:pPr>
              <w:pStyle w:val="1"/>
              <w:spacing w:after="0" w:line="360" w:lineRule="auto"/>
              <w:ind w:left="420"/>
              <w:rPr>
                <w:rFonts w:ascii="宋体" w:hAnsi="宋体"/>
                <w:sz w:val="21"/>
                <w:szCs w:val="21"/>
                <w:lang w:eastAsia="zh-CN"/>
              </w:rPr>
            </w:pPr>
            <w:r>
              <w:rPr>
                <w:rFonts w:ascii="宋体" w:hAnsi="宋体" w:hint="eastAsia"/>
                <w:sz w:val="21"/>
                <w:szCs w:val="21"/>
                <w:lang w:eastAsia="zh-CN"/>
              </w:rPr>
              <w:t>上海卓易科技股份有限公司</w:t>
            </w:r>
          </w:p>
        </w:tc>
      </w:tr>
      <w:tr w:rsidR="0026286C" w:rsidRPr="0026286C">
        <w:tc>
          <w:tcPr>
            <w:tcW w:w="2100" w:type="dxa"/>
          </w:tcPr>
          <w:p w:rsidR="008C7E5A" w:rsidRPr="0026286C" w:rsidRDefault="00001722">
            <w:pPr>
              <w:pStyle w:val="1"/>
              <w:spacing w:after="0" w:line="360" w:lineRule="auto"/>
              <w:ind w:left="420"/>
              <w:rPr>
                <w:rFonts w:ascii="宋体" w:hAnsi="宋体"/>
                <w:sz w:val="21"/>
                <w:szCs w:val="21"/>
                <w:lang w:eastAsia="zh-CN"/>
              </w:rPr>
            </w:pPr>
            <w:r w:rsidRPr="0026286C">
              <w:rPr>
                <w:rFonts w:ascii="宋体" w:hAnsi="宋体" w:hint="eastAsia"/>
                <w:sz w:val="21"/>
                <w:szCs w:val="21"/>
                <w:lang w:eastAsia="zh-CN"/>
              </w:rPr>
              <w:t>开户银行</w:t>
            </w:r>
          </w:p>
        </w:tc>
        <w:tc>
          <w:tcPr>
            <w:tcW w:w="6688" w:type="dxa"/>
          </w:tcPr>
          <w:p w:rsidR="008C7E5A" w:rsidRPr="0026286C" w:rsidRDefault="00DD325F">
            <w:pPr>
              <w:pStyle w:val="1"/>
              <w:spacing w:after="0" w:line="360" w:lineRule="auto"/>
              <w:ind w:left="420"/>
              <w:rPr>
                <w:rFonts w:ascii="宋体" w:hAnsi="宋体"/>
                <w:sz w:val="21"/>
                <w:szCs w:val="21"/>
                <w:lang w:eastAsia="zh-CN"/>
              </w:rPr>
            </w:pPr>
            <w:r w:rsidRPr="00DD325F">
              <w:rPr>
                <w:rFonts w:ascii="宋体" w:hAnsi="宋体" w:hint="eastAsia"/>
                <w:sz w:val="21"/>
                <w:szCs w:val="21"/>
                <w:lang w:eastAsia="zh-CN"/>
              </w:rPr>
              <w:t>宁波银行股份有限公司上海徐汇支行</w:t>
            </w:r>
          </w:p>
        </w:tc>
      </w:tr>
      <w:tr w:rsidR="0026286C" w:rsidRPr="0026286C">
        <w:tc>
          <w:tcPr>
            <w:tcW w:w="2100" w:type="dxa"/>
          </w:tcPr>
          <w:p w:rsidR="008C7E5A" w:rsidRPr="0026286C" w:rsidRDefault="00001722">
            <w:pPr>
              <w:pStyle w:val="1"/>
              <w:spacing w:after="0" w:line="360" w:lineRule="auto"/>
              <w:ind w:left="420"/>
              <w:rPr>
                <w:rFonts w:ascii="宋体" w:hAnsi="宋体"/>
                <w:sz w:val="21"/>
                <w:szCs w:val="21"/>
                <w:lang w:eastAsia="zh-CN"/>
              </w:rPr>
            </w:pPr>
            <w:r w:rsidRPr="0026286C">
              <w:rPr>
                <w:rFonts w:ascii="宋体" w:hAnsi="宋体" w:hint="eastAsia"/>
                <w:sz w:val="21"/>
                <w:szCs w:val="21"/>
                <w:lang w:eastAsia="zh-CN"/>
              </w:rPr>
              <w:t>银行账号</w:t>
            </w:r>
          </w:p>
        </w:tc>
        <w:tc>
          <w:tcPr>
            <w:tcW w:w="6688" w:type="dxa"/>
          </w:tcPr>
          <w:p w:rsidR="008C7E5A" w:rsidRPr="0026286C" w:rsidRDefault="00DD325F">
            <w:pPr>
              <w:pStyle w:val="1"/>
              <w:spacing w:after="0" w:line="360" w:lineRule="auto"/>
              <w:ind w:left="420"/>
              <w:rPr>
                <w:rFonts w:ascii="宋体" w:hAnsi="宋体"/>
                <w:sz w:val="21"/>
                <w:szCs w:val="21"/>
                <w:lang w:eastAsia="zh-CN"/>
              </w:rPr>
            </w:pPr>
            <w:r w:rsidRPr="00DD325F">
              <w:rPr>
                <w:rFonts w:ascii="宋体" w:hAnsi="宋体"/>
                <w:sz w:val="21"/>
                <w:szCs w:val="21"/>
                <w:lang w:eastAsia="zh-CN"/>
              </w:rPr>
              <w:t>70030122000081479</w:t>
            </w:r>
          </w:p>
        </w:tc>
      </w:tr>
    </w:tbl>
    <w:p w:rsidR="00274D96" w:rsidRDefault="00274D96" w:rsidP="004C404E">
      <w:pPr>
        <w:pStyle w:val="1"/>
        <w:numPr>
          <w:ilvl w:val="0"/>
          <w:numId w:val="18"/>
        </w:numPr>
        <w:spacing w:after="0" w:line="360" w:lineRule="auto"/>
        <w:rPr>
          <w:rFonts w:ascii="宋体" w:hAnsi="宋体"/>
          <w:sz w:val="21"/>
          <w:szCs w:val="21"/>
          <w:lang w:eastAsia="zh-CN"/>
        </w:rPr>
      </w:pPr>
      <w:r>
        <w:rPr>
          <w:rFonts w:ascii="宋体" w:hAnsi="宋体" w:hint="eastAsia"/>
          <w:sz w:val="21"/>
          <w:szCs w:val="21"/>
          <w:lang w:eastAsia="zh-CN"/>
        </w:rPr>
        <w:t>乙方应保证上述信息准确无误。如发生错误、变更等情况，乙方应当以书面形式通知甲方，否则由此引起的一切直接责任由乙方承担。</w:t>
      </w:r>
    </w:p>
    <w:p w:rsidR="008C7E5A" w:rsidRPr="0026286C" w:rsidRDefault="00001722" w:rsidP="004C404E">
      <w:pPr>
        <w:pStyle w:val="1"/>
        <w:numPr>
          <w:ilvl w:val="0"/>
          <w:numId w:val="18"/>
        </w:numPr>
        <w:spacing w:after="0" w:line="360" w:lineRule="auto"/>
        <w:rPr>
          <w:rFonts w:ascii="宋体" w:hAnsi="宋体"/>
          <w:sz w:val="21"/>
          <w:szCs w:val="21"/>
          <w:lang w:eastAsia="zh-CN"/>
        </w:rPr>
      </w:pPr>
      <w:r w:rsidRPr="0026286C">
        <w:rPr>
          <w:rFonts w:ascii="宋体" w:hAnsi="宋体" w:hint="eastAsia"/>
          <w:sz w:val="21"/>
          <w:szCs w:val="21"/>
          <w:lang w:eastAsia="zh-CN"/>
        </w:rPr>
        <w:t>乙方谨此特别申明，甲方务必要将款项以</w:t>
      </w:r>
      <w:r w:rsidRPr="0026286C">
        <w:rPr>
          <w:rFonts w:ascii="宋体" w:hAnsi="宋体"/>
          <w:sz w:val="21"/>
          <w:szCs w:val="21"/>
          <w:lang w:eastAsia="zh-CN"/>
        </w:rPr>
        <w:t>银行转账方式</w:t>
      </w:r>
      <w:r w:rsidRPr="0026286C">
        <w:rPr>
          <w:rFonts w:ascii="宋体" w:hAnsi="宋体" w:hint="eastAsia"/>
          <w:sz w:val="21"/>
          <w:szCs w:val="21"/>
          <w:lang w:eastAsia="zh-CN"/>
        </w:rPr>
        <w:t>直接汇入乙方公司账户；否则乙方将视为甲方未付款而拒绝提供本协议约定</w:t>
      </w:r>
      <w:r w:rsidRPr="0026286C">
        <w:rPr>
          <w:rFonts w:ascii="宋体" w:hAnsi="宋体"/>
          <w:sz w:val="21"/>
          <w:szCs w:val="21"/>
          <w:lang w:eastAsia="zh-CN"/>
        </w:rPr>
        <w:t>服务</w:t>
      </w:r>
      <w:r w:rsidRPr="0026286C">
        <w:rPr>
          <w:rFonts w:ascii="宋体" w:hAnsi="宋体" w:hint="eastAsia"/>
          <w:sz w:val="21"/>
          <w:szCs w:val="21"/>
          <w:lang w:eastAsia="zh-CN"/>
        </w:rPr>
        <w:t>，因此产生一切后果由甲方自行承担，乙方不负任何法律责任。</w:t>
      </w:r>
    </w:p>
    <w:p w:rsidR="008C7E5A" w:rsidRPr="0026286C" w:rsidRDefault="00001722" w:rsidP="004C404E">
      <w:pPr>
        <w:pStyle w:val="1"/>
        <w:numPr>
          <w:ilvl w:val="0"/>
          <w:numId w:val="18"/>
        </w:numPr>
        <w:spacing w:after="0" w:line="360" w:lineRule="auto"/>
        <w:rPr>
          <w:rFonts w:ascii="宋体" w:hAnsi="宋体"/>
          <w:sz w:val="21"/>
          <w:szCs w:val="21"/>
          <w:lang w:eastAsia="zh-CN"/>
        </w:rPr>
      </w:pPr>
      <w:r w:rsidRPr="0026286C">
        <w:rPr>
          <w:rFonts w:ascii="宋体" w:hAnsi="宋体" w:hint="eastAsia"/>
          <w:sz w:val="21"/>
          <w:szCs w:val="21"/>
          <w:lang w:eastAsia="zh-CN"/>
        </w:rPr>
        <w:t>甲方未及时支付服务费的，本协议的相关权利、义务自动终止。</w:t>
      </w:r>
    </w:p>
    <w:p w:rsidR="008C7E5A" w:rsidRPr="0026286C" w:rsidRDefault="008C7E5A">
      <w:pPr>
        <w:pStyle w:val="1"/>
        <w:spacing w:after="0" w:line="240" w:lineRule="auto"/>
        <w:ind w:left="0"/>
        <w:rPr>
          <w:rFonts w:ascii="宋体" w:hAnsi="宋体"/>
          <w:sz w:val="21"/>
          <w:szCs w:val="21"/>
          <w:lang w:eastAsia="zh-CN"/>
        </w:rPr>
      </w:pP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双方的权利、义务和责任</w:t>
      </w:r>
    </w:p>
    <w:p w:rsidR="008C7E5A" w:rsidRPr="0026286C" w:rsidRDefault="00001722">
      <w:pPr>
        <w:pStyle w:val="1"/>
        <w:numPr>
          <w:ilvl w:val="0"/>
          <w:numId w:val="5"/>
        </w:numPr>
        <w:spacing w:after="0" w:line="360" w:lineRule="auto"/>
        <w:rPr>
          <w:rFonts w:ascii="宋体" w:hAnsi="宋体"/>
          <w:sz w:val="21"/>
          <w:szCs w:val="21"/>
          <w:lang w:eastAsia="zh-CN"/>
        </w:rPr>
      </w:pPr>
      <w:r w:rsidRPr="0026286C">
        <w:rPr>
          <w:rFonts w:ascii="宋体" w:hAnsi="宋体" w:hint="eastAsia"/>
          <w:sz w:val="21"/>
          <w:szCs w:val="21"/>
          <w:lang w:eastAsia="zh-CN"/>
        </w:rPr>
        <w:t>甲方的权利、义务和责任</w:t>
      </w:r>
    </w:p>
    <w:p w:rsidR="008C7E5A" w:rsidRDefault="00274D96">
      <w:pPr>
        <w:pStyle w:val="1"/>
        <w:numPr>
          <w:ilvl w:val="0"/>
          <w:numId w:val="6"/>
        </w:numPr>
        <w:tabs>
          <w:tab w:val="left" w:pos="1418"/>
        </w:tabs>
        <w:spacing w:after="0" w:line="360" w:lineRule="auto"/>
        <w:rPr>
          <w:rFonts w:ascii="宋体" w:hAnsi="宋体"/>
          <w:sz w:val="21"/>
          <w:szCs w:val="21"/>
          <w:lang w:eastAsia="zh-CN"/>
        </w:rPr>
      </w:pPr>
      <w:r>
        <w:rPr>
          <w:rFonts w:ascii="宋体" w:hAnsi="宋体" w:hint="eastAsia"/>
          <w:sz w:val="21"/>
          <w:szCs w:val="21"/>
          <w:lang w:eastAsia="zh-CN"/>
        </w:rPr>
        <w:lastRenderedPageBreak/>
        <w:t>本</w:t>
      </w:r>
      <w:r w:rsidR="00001722" w:rsidRPr="0026286C">
        <w:rPr>
          <w:rFonts w:ascii="宋体" w:hAnsi="宋体" w:hint="eastAsia"/>
          <w:sz w:val="21"/>
          <w:szCs w:val="21"/>
          <w:lang w:eastAsia="zh-CN"/>
        </w:rPr>
        <w:t>服务要求使用甲方所提供的硬件、软件和其它物品，甲方应保证对</w:t>
      </w:r>
      <w:r>
        <w:rPr>
          <w:rFonts w:ascii="宋体" w:hAnsi="宋体" w:hint="eastAsia"/>
          <w:sz w:val="21"/>
          <w:szCs w:val="21"/>
          <w:lang w:eastAsia="zh-CN"/>
        </w:rPr>
        <w:t>其</w:t>
      </w:r>
      <w:r w:rsidR="00001722" w:rsidRPr="0026286C">
        <w:rPr>
          <w:rFonts w:ascii="宋体" w:hAnsi="宋体" w:hint="eastAsia"/>
          <w:sz w:val="21"/>
          <w:szCs w:val="21"/>
          <w:lang w:eastAsia="zh-CN"/>
        </w:rPr>
        <w:t>拥有</w:t>
      </w:r>
      <w:r w:rsidR="00001722" w:rsidRPr="0026286C">
        <w:rPr>
          <w:rFonts w:ascii="宋体" w:hAnsi="宋体"/>
          <w:sz w:val="21"/>
          <w:szCs w:val="21"/>
          <w:lang w:eastAsia="zh-CN"/>
        </w:rPr>
        <w:t>或</w:t>
      </w:r>
      <w:r w:rsidR="00001722" w:rsidRPr="0026286C">
        <w:rPr>
          <w:rFonts w:ascii="宋体" w:hAnsi="宋体" w:hint="eastAsia"/>
          <w:sz w:val="21"/>
          <w:szCs w:val="21"/>
          <w:lang w:eastAsia="zh-CN"/>
        </w:rPr>
        <w:t>已获得必要的许可、证明或其它文件。确保在本协议实施过程中和乙方在提供</w:t>
      </w:r>
      <w:r>
        <w:rPr>
          <w:rFonts w:ascii="宋体" w:hAnsi="宋体" w:hint="eastAsia"/>
          <w:sz w:val="21"/>
          <w:szCs w:val="21"/>
          <w:lang w:eastAsia="zh-CN"/>
        </w:rPr>
        <w:t>本</w:t>
      </w:r>
      <w:r w:rsidR="00001722" w:rsidRPr="0026286C">
        <w:rPr>
          <w:rFonts w:ascii="宋体" w:hAnsi="宋体" w:hint="eastAsia"/>
          <w:sz w:val="21"/>
          <w:szCs w:val="21"/>
          <w:lang w:eastAsia="zh-CN"/>
        </w:rPr>
        <w:t>服务时，有关物品可以被移动、使用、复制、修改、翻译、分发和(或</w:t>
      </w:r>
      <w:r w:rsidR="00001722" w:rsidRPr="0026286C">
        <w:rPr>
          <w:rFonts w:ascii="宋体" w:hAnsi="宋体"/>
          <w:sz w:val="21"/>
          <w:szCs w:val="21"/>
          <w:lang w:eastAsia="zh-CN"/>
        </w:rPr>
        <w:t>）</w:t>
      </w:r>
      <w:r w:rsidR="00001722" w:rsidRPr="0026286C">
        <w:rPr>
          <w:rFonts w:ascii="宋体" w:hAnsi="宋体" w:hint="eastAsia"/>
          <w:sz w:val="21"/>
          <w:szCs w:val="21"/>
          <w:lang w:eastAsia="zh-CN"/>
        </w:rPr>
        <w:t>与其他物品组合，而不会侵犯第三方的权益（包括但不限于知识产权）</w:t>
      </w:r>
      <w:r w:rsidR="00B74F9F" w:rsidRPr="0026286C">
        <w:rPr>
          <w:rFonts w:ascii="宋体" w:hAnsi="宋体" w:hint="eastAsia"/>
          <w:sz w:val="21"/>
          <w:szCs w:val="21"/>
          <w:lang w:eastAsia="zh-CN"/>
        </w:rPr>
        <w:t>，但乙方非合理要求除外。</w:t>
      </w:r>
    </w:p>
    <w:p w:rsidR="00843E13" w:rsidRDefault="00843E13" w:rsidP="00843E13">
      <w:pPr>
        <w:pStyle w:val="1"/>
        <w:numPr>
          <w:ilvl w:val="0"/>
          <w:numId w:val="6"/>
        </w:numPr>
        <w:tabs>
          <w:tab w:val="left" w:pos="1418"/>
        </w:tabs>
        <w:spacing w:after="0" w:line="360" w:lineRule="auto"/>
        <w:rPr>
          <w:rFonts w:ascii="宋体" w:hAnsi="宋体"/>
          <w:sz w:val="21"/>
          <w:szCs w:val="21"/>
          <w:lang w:eastAsia="zh-CN"/>
        </w:rPr>
      </w:pPr>
      <w:r w:rsidRPr="0026286C">
        <w:rPr>
          <w:rFonts w:ascii="宋体" w:hAnsi="宋体" w:hint="eastAsia"/>
          <w:sz w:val="21"/>
          <w:szCs w:val="21"/>
          <w:lang w:eastAsia="zh-CN"/>
        </w:rPr>
        <w:t>甲方承诺甲方在使用乙方提供的</w:t>
      </w:r>
      <w:r>
        <w:rPr>
          <w:rFonts w:ascii="宋体" w:hAnsi="宋体" w:hint="eastAsia"/>
          <w:sz w:val="21"/>
          <w:szCs w:val="21"/>
          <w:lang w:eastAsia="zh-CN"/>
        </w:rPr>
        <w:t>本</w:t>
      </w:r>
      <w:r w:rsidRPr="0026286C">
        <w:rPr>
          <w:rFonts w:ascii="宋体" w:hAnsi="宋体" w:hint="eastAsia"/>
          <w:sz w:val="21"/>
          <w:szCs w:val="21"/>
          <w:lang w:eastAsia="zh-CN"/>
        </w:rPr>
        <w:t>服务时须遵守相关法律法规，不得利用该服务从事违法违规行为。</w:t>
      </w:r>
      <w:r w:rsidR="003D63BD">
        <w:rPr>
          <w:rFonts w:ascii="宋体" w:hAnsi="宋体" w:hint="eastAsia"/>
          <w:sz w:val="21"/>
          <w:szCs w:val="21"/>
          <w:lang w:eastAsia="zh-CN"/>
        </w:rPr>
        <w:t>未经乙方书面授权，甲方不得向第三方提供或转让乙方提供的数据或服务。</w:t>
      </w:r>
    </w:p>
    <w:p w:rsidR="003D63BD" w:rsidRPr="00843E13" w:rsidRDefault="003D63BD" w:rsidP="00843E13">
      <w:pPr>
        <w:pStyle w:val="1"/>
        <w:numPr>
          <w:ilvl w:val="0"/>
          <w:numId w:val="6"/>
        </w:numPr>
        <w:tabs>
          <w:tab w:val="left" w:pos="1418"/>
        </w:tabs>
        <w:spacing w:after="0" w:line="360" w:lineRule="auto"/>
        <w:rPr>
          <w:rFonts w:ascii="宋体" w:hAnsi="宋体"/>
          <w:sz w:val="21"/>
          <w:szCs w:val="21"/>
          <w:lang w:eastAsia="zh-CN"/>
        </w:rPr>
      </w:pPr>
      <w:r>
        <w:rPr>
          <w:rFonts w:ascii="宋体" w:hAnsi="宋体" w:hint="eastAsia"/>
          <w:sz w:val="21"/>
          <w:szCs w:val="21"/>
          <w:lang w:eastAsia="zh-CN"/>
        </w:rPr>
        <w:t>甲方应对本服务中乙方提供的服务账号及密码等安全信息负责。甲方若发现任何非法使用其账号情况，应当立即修改密码并通知乙方。甲方对于其账号被非法使用所造成的后果承担责任，除非此等非法使用是由于乙方造成的。</w:t>
      </w:r>
    </w:p>
    <w:p w:rsidR="00274D96" w:rsidRDefault="00274D96">
      <w:pPr>
        <w:pStyle w:val="1"/>
        <w:numPr>
          <w:ilvl w:val="0"/>
          <w:numId w:val="6"/>
        </w:numPr>
        <w:tabs>
          <w:tab w:val="left" w:pos="1418"/>
        </w:tabs>
        <w:spacing w:after="0" w:line="360" w:lineRule="auto"/>
        <w:rPr>
          <w:rFonts w:ascii="宋体" w:hAnsi="宋体"/>
          <w:sz w:val="21"/>
          <w:szCs w:val="21"/>
          <w:lang w:eastAsia="zh-CN"/>
        </w:rPr>
      </w:pPr>
      <w:r>
        <w:rPr>
          <w:rFonts w:ascii="宋体" w:hAnsi="宋体" w:hint="eastAsia"/>
          <w:sz w:val="21"/>
          <w:szCs w:val="21"/>
          <w:lang w:eastAsia="zh-CN"/>
        </w:rPr>
        <w:t>甲方应按照本协议约定的方式使用本服务，乙方不承担因甲方未按本协议约定的使用方法或以非法的方式使用本服务造成的后果，并保留对此等后果采取进一步法律行动的权利。</w:t>
      </w:r>
    </w:p>
    <w:p w:rsidR="00843E13" w:rsidRPr="0026286C" w:rsidRDefault="00843E13">
      <w:pPr>
        <w:pStyle w:val="1"/>
        <w:numPr>
          <w:ilvl w:val="0"/>
          <w:numId w:val="6"/>
        </w:numPr>
        <w:tabs>
          <w:tab w:val="left" w:pos="1418"/>
        </w:tabs>
        <w:spacing w:after="0" w:line="360" w:lineRule="auto"/>
        <w:rPr>
          <w:rFonts w:ascii="宋体" w:hAnsi="宋体"/>
          <w:sz w:val="21"/>
          <w:szCs w:val="21"/>
          <w:lang w:eastAsia="zh-CN"/>
        </w:rPr>
      </w:pPr>
      <w:r>
        <w:rPr>
          <w:rFonts w:ascii="宋体" w:hAnsi="宋体" w:hint="eastAsia"/>
          <w:sz w:val="21"/>
          <w:szCs w:val="21"/>
          <w:lang w:eastAsia="zh-CN"/>
        </w:rPr>
        <w:t>甲方对使用乙方提供的本服务所引起的任何经济、政治、法律等</w:t>
      </w:r>
      <w:r w:rsidR="003D63BD">
        <w:rPr>
          <w:rFonts w:ascii="宋体" w:hAnsi="宋体" w:hint="eastAsia"/>
          <w:sz w:val="21"/>
          <w:szCs w:val="21"/>
          <w:lang w:eastAsia="zh-CN"/>
        </w:rPr>
        <w:t>责任</w:t>
      </w:r>
      <w:r>
        <w:rPr>
          <w:rFonts w:ascii="宋体" w:hAnsi="宋体" w:hint="eastAsia"/>
          <w:sz w:val="21"/>
          <w:szCs w:val="21"/>
          <w:lang w:eastAsia="zh-CN"/>
        </w:rPr>
        <w:t>负责。甲方同意除由于乙方原因导致外，如发生上述</w:t>
      </w:r>
      <w:r w:rsidR="003D63BD">
        <w:rPr>
          <w:rFonts w:ascii="宋体" w:hAnsi="宋体" w:hint="eastAsia"/>
          <w:sz w:val="21"/>
          <w:szCs w:val="21"/>
          <w:lang w:eastAsia="zh-CN"/>
        </w:rPr>
        <w:t>责任</w:t>
      </w:r>
      <w:r>
        <w:rPr>
          <w:rFonts w:ascii="宋体" w:hAnsi="宋体" w:hint="eastAsia"/>
          <w:sz w:val="21"/>
          <w:szCs w:val="21"/>
          <w:lang w:eastAsia="zh-CN"/>
        </w:rPr>
        <w:t>，甲方免除乙方的连带责任并独自承担由此引发的直接后果，乙方不对此等</w:t>
      </w:r>
      <w:r w:rsidR="003D63BD">
        <w:rPr>
          <w:rFonts w:ascii="宋体" w:hAnsi="宋体" w:hint="eastAsia"/>
          <w:sz w:val="21"/>
          <w:szCs w:val="21"/>
          <w:lang w:eastAsia="zh-CN"/>
        </w:rPr>
        <w:t>责任</w:t>
      </w:r>
      <w:r>
        <w:rPr>
          <w:rFonts w:ascii="宋体" w:hAnsi="宋体" w:hint="eastAsia"/>
          <w:sz w:val="21"/>
          <w:szCs w:val="21"/>
          <w:lang w:eastAsia="zh-CN"/>
        </w:rPr>
        <w:t>或所涉及的第三方承担任何责任或者义务。</w:t>
      </w:r>
    </w:p>
    <w:p w:rsidR="00B74F9F" w:rsidRPr="0026286C" w:rsidRDefault="00B74F9F" w:rsidP="003676DF">
      <w:pPr>
        <w:pStyle w:val="1"/>
        <w:numPr>
          <w:ilvl w:val="0"/>
          <w:numId w:val="6"/>
        </w:numPr>
        <w:tabs>
          <w:tab w:val="left" w:pos="1418"/>
        </w:tabs>
        <w:spacing w:after="0" w:line="360" w:lineRule="auto"/>
        <w:rPr>
          <w:rFonts w:ascii="宋体" w:hAnsi="宋体"/>
          <w:sz w:val="21"/>
          <w:szCs w:val="21"/>
          <w:lang w:eastAsia="zh-CN"/>
        </w:rPr>
      </w:pPr>
      <w:r w:rsidRPr="003676DF">
        <w:rPr>
          <w:rFonts w:ascii="宋体" w:hAnsi="宋体" w:hint="eastAsia"/>
          <w:sz w:val="21"/>
          <w:szCs w:val="21"/>
          <w:lang w:eastAsia="zh-CN"/>
        </w:rPr>
        <w:t>甲方应根据协议约定，按时向乙方履行付款义务。</w:t>
      </w:r>
    </w:p>
    <w:p w:rsidR="00B74F9F" w:rsidRPr="0026286C" w:rsidRDefault="00B74F9F" w:rsidP="00B74F9F">
      <w:pPr>
        <w:pStyle w:val="1"/>
        <w:tabs>
          <w:tab w:val="left" w:pos="1418"/>
        </w:tabs>
        <w:spacing w:after="0" w:line="360" w:lineRule="auto"/>
        <w:ind w:left="1418"/>
        <w:rPr>
          <w:rFonts w:ascii="宋体" w:hAnsi="宋体"/>
          <w:sz w:val="21"/>
          <w:szCs w:val="21"/>
          <w:lang w:eastAsia="zh-CN"/>
        </w:rPr>
      </w:pPr>
    </w:p>
    <w:p w:rsidR="008C7E5A" w:rsidRPr="0026286C" w:rsidRDefault="00001722">
      <w:pPr>
        <w:pStyle w:val="1"/>
        <w:numPr>
          <w:ilvl w:val="0"/>
          <w:numId w:val="5"/>
        </w:numPr>
        <w:spacing w:after="0" w:line="360" w:lineRule="auto"/>
        <w:rPr>
          <w:rFonts w:ascii="宋体" w:hAnsi="宋体"/>
          <w:sz w:val="21"/>
          <w:szCs w:val="21"/>
          <w:lang w:eastAsia="zh-CN"/>
        </w:rPr>
      </w:pPr>
      <w:r w:rsidRPr="0026286C">
        <w:rPr>
          <w:rFonts w:ascii="宋体" w:hAnsi="宋体" w:hint="eastAsia"/>
          <w:sz w:val="21"/>
          <w:szCs w:val="21"/>
          <w:lang w:eastAsia="zh-CN"/>
        </w:rPr>
        <w:t>乙方的权利、义务和责任</w:t>
      </w:r>
    </w:p>
    <w:p w:rsidR="003D63BD" w:rsidRDefault="00532064">
      <w:pPr>
        <w:pStyle w:val="1"/>
        <w:numPr>
          <w:ilvl w:val="0"/>
          <w:numId w:val="7"/>
        </w:numPr>
        <w:tabs>
          <w:tab w:val="left" w:pos="1418"/>
        </w:tabs>
        <w:spacing w:after="0" w:line="360" w:lineRule="auto"/>
        <w:ind w:left="1418" w:hanging="567"/>
        <w:rPr>
          <w:rFonts w:ascii="宋体" w:hAnsi="宋体"/>
          <w:sz w:val="21"/>
          <w:szCs w:val="21"/>
          <w:lang w:eastAsia="zh-CN"/>
        </w:rPr>
      </w:pPr>
      <w:r w:rsidRPr="0026286C">
        <w:rPr>
          <w:rFonts w:ascii="宋体" w:hAnsi="宋体" w:hint="eastAsia"/>
          <w:sz w:val="21"/>
          <w:szCs w:val="21"/>
          <w:lang w:eastAsia="zh-CN"/>
        </w:rPr>
        <w:t>乙方应按照本协议及附件的约定，按期、按质地</w:t>
      </w:r>
      <w:r w:rsidR="00843E13">
        <w:rPr>
          <w:rFonts w:ascii="宋体" w:hAnsi="宋体" w:hint="eastAsia"/>
          <w:sz w:val="21"/>
          <w:szCs w:val="21"/>
          <w:lang w:eastAsia="zh-CN"/>
        </w:rPr>
        <w:t>提供本协议约定</w:t>
      </w:r>
      <w:r w:rsidRPr="0026286C">
        <w:rPr>
          <w:rFonts w:ascii="宋体" w:hAnsi="宋体" w:hint="eastAsia"/>
          <w:sz w:val="21"/>
          <w:szCs w:val="21"/>
          <w:lang w:eastAsia="zh-CN"/>
        </w:rPr>
        <w:t>服务内容，</w:t>
      </w:r>
      <w:r w:rsidR="00843E13">
        <w:rPr>
          <w:rFonts w:ascii="宋体" w:hAnsi="宋体" w:hint="eastAsia"/>
          <w:sz w:val="21"/>
          <w:szCs w:val="21"/>
          <w:lang w:eastAsia="zh-CN"/>
        </w:rPr>
        <w:t>并</w:t>
      </w:r>
      <w:r w:rsidRPr="0026286C">
        <w:rPr>
          <w:rFonts w:ascii="宋体" w:hAnsi="宋体" w:hint="eastAsia"/>
          <w:sz w:val="21"/>
          <w:szCs w:val="21"/>
          <w:lang w:eastAsia="zh-CN"/>
        </w:rPr>
        <w:t>向甲方提供</w:t>
      </w:r>
      <w:r w:rsidR="00843E13">
        <w:rPr>
          <w:rFonts w:ascii="宋体" w:hAnsi="宋体" w:hint="eastAsia"/>
          <w:sz w:val="21"/>
          <w:szCs w:val="21"/>
          <w:lang w:eastAsia="zh-CN"/>
        </w:rPr>
        <w:t>使用本服务</w:t>
      </w:r>
      <w:r w:rsidR="003D63BD">
        <w:rPr>
          <w:rFonts w:ascii="宋体" w:hAnsi="宋体" w:hint="eastAsia"/>
          <w:sz w:val="21"/>
          <w:szCs w:val="21"/>
          <w:lang w:eastAsia="zh-CN"/>
        </w:rPr>
        <w:t>所需的资料。</w:t>
      </w:r>
    </w:p>
    <w:p w:rsidR="00532064" w:rsidRPr="0026286C" w:rsidRDefault="003D63BD">
      <w:pPr>
        <w:pStyle w:val="1"/>
        <w:numPr>
          <w:ilvl w:val="0"/>
          <w:numId w:val="7"/>
        </w:numPr>
        <w:tabs>
          <w:tab w:val="left" w:pos="1418"/>
        </w:tabs>
        <w:spacing w:after="0" w:line="360" w:lineRule="auto"/>
        <w:ind w:left="1418" w:hanging="567"/>
        <w:rPr>
          <w:rFonts w:ascii="宋体" w:hAnsi="宋体"/>
          <w:sz w:val="21"/>
          <w:szCs w:val="21"/>
          <w:lang w:eastAsia="zh-CN"/>
        </w:rPr>
      </w:pPr>
      <w:r>
        <w:rPr>
          <w:rFonts w:ascii="宋体" w:hAnsi="宋体" w:hint="eastAsia"/>
          <w:sz w:val="21"/>
          <w:szCs w:val="21"/>
          <w:lang w:eastAsia="zh-CN"/>
        </w:rPr>
        <w:t>乙方对本服务的</w:t>
      </w:r>
      <w:r w:rsidR="00532064" w:rsidRPr="0026286C">
        <w:rPr>
          <w:rFonts w:ascii="宋体" w:hAnsi="宋体" w:hint="eastAsia"/>
          <w:sz w:val="21"/>
          <w:szCs w:val="21"/>
          <w:lang w:eastAsia="zh-CN"/>
        </w:rPr>
        <w:t>稳定运行提供及时、充分的系统技术支持。</w:t>
      </w:r>
      <w:r w:rsidR="00284316">
        <w:rPr>
          <w:rFonts w:ascii="宋体" w:hAnsi="宋体" w:hint="eastAsia"/>
          <w:sz w:val="21"/>
          <w:szCs w:val="21"/>
          <w:lang w:eastAsia="zh-CN"/>
        </w:rPr>
        <w:t>非乙方原因造成服务故障，乙方不承担任何责任。</w:t>
      </w:r>
    </w:p>
    <w:p w:rsidR="008C7E5A" w:rsidRPr="0026286C" w:rsidRDefault="00532064">
      <w:pPr>
        <w:pStyle w:val="1"/>
        <w:numPr>
          <w:ilvl w:val="0"/>
          <w:numId w:val="7"/>
        </w:numPr>
        <w:tabs>
          <w:tab w:val="left" w:pos="1418"/>
        </w:tabs>
        <w:spacing w:after="0" w:line="360" w:lineRule="auto"/>
        <w:ind w:left="1418" w:hanging="567"/>
        <w:rPr>
          <w:rFonts w:ascii="宋体" w:hAnsi="宋体"/>
          <w:sz w:val="21"/>
          <w:szCs w:val="21"/>
          <w:lang w:eastAsia="zh-CN"/>
        </w:rPr>
      </w:pPr>
      <w:r w:rsidRPr="0026286C">
        <w:rPr>
          <w:rFonts w:ascii="宋体" w:hAnsi="宋体" w:hint="eastAsia"/>
          <w:sz w:val="21"/>
          <w:szCs w:val="21"/>
          <w:lang w:eastAsia="zh-CN"/>
        </w:rPr>
        <w:t>乙方确保</w:t>
      </w:r>
      <w:r w:rsidR="00843E13">
        <w:rPr>
          <w:rFonts w:ascii="宋体" w:hAnsi="宋体" w:hint="eastAsia"/>
          <w:sz w:val="21"/>
          <w:szCs w:val="21"/>
          <w:lang w:eastAsia="zh-CN"/>
        </w:rPr>
        <w:t>本服务</w:t>
      </w:r>
      <w:r w:rsidRPr="0026286C">
        <w:rPr>
          <w:rFonts w:ascii="宋体" w:hAnsi="宋体" w:hint="eastAsia"/>
          <w:sz w:val="21"/>
          <w:szCs w:val="21"/>
          <w:lang w:eastAsia="zh-CN"/>
        </w:rPr>
        <w:t>的质量</w:t>
      </w:r>
      <w:r w:rsidR="00872847" w:rsidRPr="0026286C">
        <w:rPr>
          <w:rFonts w:ascii="宋体" w:hAnsi="宋体" w:hint="eastAsia"/>
          <w:sz w:val="21"/>
          <w:szCs w:val="21"/>
          <w:lang w:eastAsia="zh-CN"/>
        </w:rPr>
        <w:t>符合</w:t>
      </w:r>
      <w:r w:rsidR="00872847" w:rsidRPr="0026286C">
        <w:rPr>
          <w:rFonts w:ascii="宋体" w:hAnsi="宋体"/>
          <w:sz w:val="21"/>
          <w:szCs w:val="21"/>
          <w:lang w:eastAsia="zh-CN"/>
        </w:rPr>
        <w:t>双方约定的要求</w:t>
      </w:r>
      <w:r w:rsidRPr="0026286C">
        <w:rPr>
          <w:rFonts w:ascii="宋体" w:hAnsi="宋体" w:hint="eastAsia"/>
          <w:sz w:val="21"/>
          <w:szCs w:val="21"/>
          <w:lang w:eastAsia="zh-CN"/>
        </w:rPr>
        <w:t>及</w:t>
      </w:r>
      <w:r w:rsidR="00872847" w:rsidRPr="0026286C">
        <w:rPr>
          <w:rFonts w:ascii="宋体" w:hAnsi="宋体" w:hint="eastAsia"/>
          <w:sz w:val="21"/>
          <w:szCs w:val="21"/>
          <w:lang w:eastAsia="zh-CN"/>
        </w:rPr>
        <w:t>乙方</w:t>
      </w:r>
      <w:r w:rsidR="00872847" w:rsidRPr="0026286C">
        <w:rPr>
          <w:rFonts w:ascii="宋体" w:hAnsi="宋体"/>
          <w:sz w:val="21"/>
          <w:szCs w:val="21"/>
          <w:lang w:eastAsia="zh-CN"/>
        </w:rPr>
        <w:t>提供的</w:t>
      </w:r>
      <w:r w:rsidR="00843E13">
        <w:rPr>
          <w:rFonts w:ascii="宋体" w:hAnsi="宋体" w:hint="eastAsia"/>
          <w:sz w:val="21"/>
          <w:szCs w:val="21"/>
          <w:lang w:eastAsia="zh-CN"/>
        </w:rPr>
        <w:t>本</w:t>
      </w:r>
      <w:r w:rsidR="00872847" w:rsidRPr="0026286C">
        <w:rPr>
          <w:rFonts w:ascii="宋体" w:hAnsi="宋体"/>
          <w:sz w:val="21"/>
          <w:szCs w:val="21"/>
          <w:lang w:eastAsia="zh-CN"/>
        </w:rPr>
        <w:t>服务</w:t>
      </w:r>
      <w:r w:rsidRPr="0026286C">
        <w:rPr>
          <w:rFonts w:ascii="宋体" w:hAnsi="宋体" w:hint="eastAsia"/>
          <w:sz w:val="21"/>
          <w:szCs w:val="21"/>
          <w:lang w:eastAsia="zh-CN"/>
        </w:rPr>
        <w:t>不侵犯第三方</w:t>
      </w:r>
      <w:r w:rsidR="00872847" w:rsidRPr="0026286C">
        <w:rPr>
          <w:rFonts w:ascii="宋体" w:hAnsi="宋体" w:hint="eastAsia"/>
          <w:sz w:val="21"/>
          <w:szCs w:val="21"/>
          <w:lang w:eastAsia="zh-CN"/>
        </w:rPr>
        <w:t>合法</w:t>
      </w:r>
      <w:r w:rsidRPr="0026286C">
        <w:rPr>
          <w:rFonts w:ascii="宋体" w:hAnsi="宋体" w:hint="eastAsia"/>
          <w:sz w:val="21"/>
          <w:szCs w:val="21"/>
          <w:lang w:eastAsia="zh-CN"/>
        </w:rPr>
        <w:t>权利。</w:t>
      </w:r>
    </w:p>
    <w:p w:rsidR="00532064" w:rsidRDefault="00532064">
      <w:pPr>
        <w:pStyle w:val="1"/>
        <w:numPr>
          <w:ilvl w:val="0"/>
          <w:numId w:val="7"/>
        </w:numPr>
        <w:tabs>
          <w:tab w:val="left" w:pos="1418"/>
        </w:tabs>
        <w:spacing w:after="0" w:line="360" w:lineRule="auto"/>
        <w:ind w:left="1418" w:hanging="567"/>
        <w:rPr>
          <w:rFonts w:ascii="宋体" w:hAnsi="宋体"/>
          <w:sz w:val="21"/>
          <w:szCs w:val="21"/>
          <w:lang w:eastAsia="zh-CN"/>
        </w:rPr>
      </w:pPr>
      <w:r w:rsidRPr="0026286C">
        <w:rPr>
          <w:rFonts w:ascii="宋体" w:hAnsi="宋体" w:hint="eastAsia"/>
          <w:sz w:val="21"/>
          <w:szCs w:val="21"/>
          <w:lang w:eastAsia="zh-CN"/>
        </w:rPr>
        <w:t>乙方</w:t>
      </w:r>
      <w:r w:rsidR="00284316">
        <w:rPr>
          <w:rFonts w:ascii="宋体" w:hAnsi="宋体" w:hint="eastAsia"/>
          <w:sz w:val="21"/>
          <w:szCs w:val="21"/>
          <w:lang w:eastAsia="zh-CN"/>
        </w:rPr>
        <w:t>不会对第三方公开、编辑或透露甲方</w:t>
      </w:r>
      <w:r w:rsidR="00CE741D">
        <w:rPr>
          <w:rFonts w:ascii="宋体" w:hAnsi="宋体" w:hint="eastAsia"/>
          <w:sz w:val="21"/>
          <w:szCs w:val="21"/>
          <w:lang w:eastAsia="zh-CN"/>
        </w:rPr>
        <w:t>使用本服务产生的数据或内容，但根据中华人民共和国国家安全机构、公安等部门的要求及根据相应法律法规要求的除外。</w:t>
      </w:r>
    </w:p>
    <w:p w:rsidR="00CE741D" w:rsidRPr="0026286C" w:rsidRDefault="00CE741D">
      <w:pPr>
        <w:pStyle w:val="1"/>
        <w:numPr>
          <w:ilvl w:val="0"/>
          <w:numId w:val="7"/>
        </w:numPr>
        <w:tabs>
          <w:tab w:val="left" w:pos="1418"/>
        </w:tabs>
        <w:spacing w:after="0" w:line="360" w:lineRule="auto"/>
        <w:ind w:left="1418" w:hanging="567"/>
        <w:rPr>
          <w:rFonts w:ascii="宋体" w:hAnsi="宋体"/>
          <w:sz w:val="21"/>
          <w:szCs w:val="21"/>
          <w:lang w:eastAsia="zh-CN"/>
        </w:rPr>
      </w:pPr>
      <w:r>
        <w:rPr>
          <w:rFonts w:ascii="宋体" w:hAnsi="宋体" w:hint="eastAsia"/>
          <w:sz w:val="21"/>
          <w:szCs w:val="21"/>
          <w:lang w:eastAsia="zh-CN"/>
        </w:rPr>
        <w:t>如果甲方在本协议期间需要使用由乙方提供但本协议未列明的服务项目，乙方将按照相应服务条款及适时的定价体系收取相应的费用</w:t>
      </w:r>
    </w:p>
    <w:p w:rsidR="00532064" w:rsidRPr="0026286C" w:rsidRDefault="00532064" w:rsidP="00532064">
      <w:pPr>
        <w:pStyle w:val="1"/>
        <w:tabs>
          <w:tab w:val="left" w:pos="1418"/>
        </w:tabs>
        <w:spacing w:after="0" w:line="360" w:lineRule="auto"/>
        <w:ind w:left="1418"/>
        <w:rPr>
          <w:rFonts w:ascii="宋体" w:hAnsi="宋体"/>
          <w:sz w:val="21"/>
          <w:szCs w:val="21"/>
          <w:lang w:eastAsia="zh-CN"/>
        </w:rPr>
      </w:pPr>
    </w:p>
    <w:p w:rsidR="00532064" w:rsidRPr="0026286C" w:rsidRDefault="00532064">
      <w:pPr>
        <w:pStyle w:val="1"/>
        <w:spacing w:after="0" w:line="360" w:lineRule="auto"/>
        <w:ind w:left="426" w:firstLine="420"/>
        <w:rPr>
          <w:rFonts w:ascii="宋体" w:hAnsi="宋体"/>
          <w:sz w:val="21"/>
          <w:szCs w:val="21"/>
          <w:lang w:eastAsia="zh-CN"/>
        </w:rPr>
      </w:pP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不可抗力</w:t>
      </w:r>
    </w:p>
    <w:p w:rsidR="008C7E5A" w:rsidRPr="0026286C" w:rsidRDefault="00001722">
      <w:pPr>
        <w:pStyle w:val="1"/>
        <w:numPr>
          <w:ilvl w:val="0"/>
          <w:numId w:val="8"/>
        </w:numPr>
        <w:spacing w:after="0" w:line="360" w:lineRule="auto"/>
        <w:rPr>
          <w:rFonts w:ascii="宋体" w:hAnsi="宋体"/>
          <w:sz w:val="21"/>
          <w:szCs w:val="21"/>
          <w:lang w:eastAsia="zh-CN"/>
        </w:rPr>
      </w:pPr>
      <w:r w:rsidRPr="0026286C">
        <w:rPr>
          <w:rFonts w:ascii="宋体" w:hAnsi="宋体" w:hint="eastAsia"/>
          <w:sz w:val="21"/>
          <w:szCs w:val="21"/>
          <w:lang w:eastAsia="zh-CN"/>
        </w:rPr>
        <w:lastRenderedPageBreak/>
        <w:t>协议签订后，协议双方中任何一方，由于火灾、旱灾、台风、大雪、地震、战争、罢工、暴动、电信部门技术、</w:t>
      </w:r>
      <w:r w:rsidR="00CE741D">
        <w:rPr>
          <w:rFonts w:ascii="宋体" w:hAnsi="宋体" w:hint="eastAsia"/>
          <w:sz w:val="21"/>
          <w:szCs w:val="21"/>
          <w:lang w:eastAsia="zh-CN"/>
        </w:rPr>
        <w:t>黑客攻击、</w:t>
      </w:r>
      <w:r w:rsidRPr="0026286C">
        <w:rPr>
          <w:rFonts w:ascii="宋体" w:hAnsi="宋体" w:hint="eastAsia"/>
          <w:sz w:val="21"/>
          <w:szCs w:val="21"/>
          <w:lang w:eastAsia="zh-CN"/>
        </w:rPr>
        <w:t>法律管制和双方认同的其他不可抗力的事件而影响本协议履行时，可根据情况部分或全部免予承担违约责任。</w:t>
      </w:r>
    </w:p>
    <w:p w:rsidR="008C7E5A" w:rsidRPr="0026286C" w:rsidRDefault="00001722">
      <w:pPr>
        <w:pStyle w:val="1"/>
        <w:numPr>
          <w:ilvl w:val="0"/>
          <w:numId w:val="8"/>
        </w:numPr>
        <w:spacing w:after="0" w:line="360" w:lineRule="auto"/>
        <w:rPr>
          <w:rFonts w:ascii="宋体" w:hAnsi="宋体"/>
          <w:sz w:val="21"/>
          <w:szCs w:val="21"/>
          <w:lang w:eastAsia="zh-CN"/>
        </w:rPr>
      </w:pPr>
      <w:r w:rsidRPr="0026286C">
        <w:rPr>
          <w:rFonts w:ascii="宋体" w:hAnsi="宋体" w:hint="eastAsia"/>
          <w:sz w:val="21"/>
          <w:szCs w:val="21"/>
          <w:lang w:eastAsia="zh-CN"/>
        </w:rPr>
        <w:t>受不可抗力事件影响的协议一方应尽快将所发生的不可抗力事件情况以书面、电话或</w:t>
      </w:r>
      <w:r w:rsidRPr="0026286C">
        <w:rPr>
          <w:rFonts w:ascii="宋体" w:hAnsi="宋体"/>
          <w:sz w:val="21"/>
          <w:szCs w:val="21"/>
          <w:lang w:eastAsia="zh-CN"/>
        </w:rPr>
        <w:t>E-Mail</w:t>
      </w:r>
      <w:r w:rsidRPr="0026286C">
        <w:rPr>
          <w:rFonts w:ascii="宋体" w:hAnsi="宋体" w:hint="eastAsia"/>
          <w:sz w:val="21"/>
          <w:szCs w:val="21"/>
          <w:lang w:eastAsia="zh-CN"/>
        </w:rPr>
        <w:t>等形式通知协议另一方，</w:t>
      </w:r>
      <w:r w:rsidRPr="0026286C">
        <w:rPr>
          <w:rFonts w:ascii="宋体" w:hAnsi="宋体"/>
          <w:sz w:val="21"/>
          <w:szCs w:val="21"/>
          <w:lang w:eastAsia="zh-CN"/>
        </w:rPr>
        <w:t>且应</w:t>
      </w:r>
      <w:r w:rsidRPr="0026286C">
        <w:rPr>
          <w:rFonts w:ascii="宋体" w:hAnsi="宋体" w:hint="eastAsia"/>
          <w:sz w:val="21"/>
          <w:szCs w:val="21"/>
          <w:lang w:eastAsia="zh-CN"/>
        </w:rPr>
        <w:t>尽可能减少不可抗力所产生之损害。</w:t>
      </w:r>
    </w:p>
    <w:p w:rsidR="008C7E5A" w:rsidRPr="0026286C" w:rsidRDefault="00001722">
      <w:pPr>
        <w:pStyle w:val="1"/>
        <w:numPr>
          <w:ilvl w:val="0"/>
          <w:numId w:val="8"/>
        </w:numPr>
        <w:spacing w:after="0" w:line="360" w:lineRule="auto"/>
        <w:rPr>
          <w:rFonts w:ascii="宋体" w:hAnsi="宋体"/>
          <w:sz w:val="21"/>
          <w:szCs w:val="21"/>
          <w:lang w:eastAsia="zh-CN"/>
        </w:rPr>
      </w:pPr>
      <w:r w:rsidRPr="0026286C">
        <w:rPr>
          <w:rFonts w:ascii="宋体" w:hAnsi="宋体" w:hint="eastAsia"/>
          <w:sz w:val="21"/>
          <w:szCs w:val="21"/>
          <w:lang w:eastAsia="zh-CN"/>
        </w:rPr>
        <w:t>当不可抗力事件停止或消除后，受事件影响的协议一方应尽快以书面、电话或</w:t>
      </w:r>
      <w:r w:rsidRPr="0026286C">
        <w:rPr>
          <w:rFonts w:ascii="宋体" w:hAnsi="宋体"/>
          <w:sz w:val="21"/>
          <w:szCs w:val="21"/>
          <w:lang w:eastAsia="zh-CN"/>
        </w:rPr>
        <w:t>E-Mail</w:t>
      </w:r>
      <w:r w:rsidRPr="0026286C">
        <w:rPr>
          <w:rFonts w:ascii="宋体" w:hAnsi="宋体" w:hint="eastAsia"/>
          <w:sz w:val="21"/>
          <w:szCs w:val="21"/>
          <w:lang w:eastAsia="zh-CN"/>
        </w:rPr>
        <w:t>等形式通知协议另一方。</w:t>
      </w:r>
    </w:p>
    <w:p w:rsidR="008C7E5A" w:rsidRPr="0026286C" w:rsidRDefault="00001722">
      <w:pPr>
        <w:pStyle w:val="1"/>
        <w:numPr>
          <w:ilvl w:val="0"/>
          <w:numId w:val="8"/>
        </w:numPr>
        <w:spacing w:after="0" w:line="360" w:lineRule="auto"/>
        <w:rPr>
          <w:rFonts w:ascii="宋体" w:hAnsi="宋体"/>
          <w:sz w:val="21"/>
          <w:szCs w:val="21"/>
          <w:lang w:eastAsia="zh-CN"/>
        </w:rPr>
      </w:pPr>
      <w:r w:rsidRPr="0026286C">
        <w:rPr>
          <w:rFonts w:ascii="宋体" w:hAnsi="宋体" w:hint="eastAsia"/>
          <w:sz w:val="21"/>
          <w:szCs w:val="21"/>
          <w:lang w:eastAsia="zh-CN"/>
        </w:rPr>
        <w:t>因不可抗力导致本协议不能履行或不能继续履行而造成的损失，由甲、乙双方自行承担。</w:t>
      </w:r>
    </w:p>
    <w:p w:rsidR="00A0000B" w:rsidRPr="0026286C" w:rsidRDefault="00A0000B" w:rsidP="00A0000B">
      <w:pPr>
        <w:pStyle w:val="1"/>
        <w:spacing w:after="0" w:line="360" w:lineRule="auto"/>
        <w:ind w:left="840"/>
        <w:rPr>
          <w:rFonts w:ascii="宋体" w:hAnsi="宋体"/>
          <w:sz w:val="21"/>
          <w:szCs w:val="21"/>
          <w:lang w:eastAsia="zh-CN"/>
        </w:rPr>
      </w:pPr>
    </w:p>
    <w:p w:rsidR="00C603CC" w:rsidRPr="0026286C" w:rsidRDefault="00C603CC" w:rsidP="00C603CC">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知识产权归属</w:t>
      </w:r>
    </w:p>
    <w:p w:rsidR="00645D55" w:rsidRDefault="00FF6414" w:rsidP="00645D55">
      <w:pPr>
        <w:pStyle w:val="1"/>
        <w:spacing w:after="0" w:line="360" w:lineRule="auto"/>
        <w:rPr>
          <w:rFonts w:ascii="宋体" w:hAnsi="宋体"/>
          <w:sz w:val="21"/>
          <w:szCs w:val="21"/>
          <w:lang w:eastAsia="zh-CN"/>
        </w:rPr>
      </w:pPr>
      <w:r w:rsidRPr="000223DC">
        <w:rPr>
          <w:rFonts w:ascii="宋体" w:hAnsi="宋体"/>
          <w:sz w:val="21"/>
          <w:szCs w:val="21"/>
          <w:lang w:eastAsia="zh-CN"/>
        </w:rPr>
        <w:t>乙方为提供本服务而使用的</w:t>
      </w:r>
      <w:r w:rsidRPr="000223DC">
        <w:rPr>
          <w:rFonts w:ascii="宋体" w:hAnsi="宋体" w:hint="eastAsia"/>
          <w:sz w:val="21"/>
          <w:szCs w:val="21"/>
          <w:lang w:eastAsia="zh-CN"/>
        </w:rPr>
        <w:t>归属于</w:t>
      </w:r>
      <w:r w:rsidRPr="000223DC">
        <w:rPr>
          <w:rFonts w:ascii="宋体" w:hAnsi="宋体"/>
          <w:sz w:val="21"/>
          <w:szCs w:val="21"/>
          <w:lang w:eastAsia="zh-CN"/>
        </w:rPr>
        <w:t>乙方的</w:t>
      </w:r>
      <w:r w:rsidRPr="000223DC">
        <w:rPr>
          <w:rFonts w:ascii="宋体" w:hAnsi="宋体" w:hint="eastAsia"/>
          <w:sz w:val="21"/>
          <w:szCs w:val="21"/>
          <w:lang w:eastAsia="zh-CN"/>
        </w:rPr>
        <w:t>知识</w:t>
      </w:r>
      <w:r w:rsidRPr="000223DC">
        <w:rPr>
          <w:rFonts w:ascii="宋体" w:hAnsi="宋体"/>
          <w:sz w:val="21"/>
          <w:szCs w:val="21"/>
          <w:lang w:eastAsia="zh-CN"/>
        </w:rPr>
        <w:t>产权</w:t>
      </w:r>
      <w:r w:rsidR="00645D55">
        <w:rPr>
          <w:rFonts w:ascii="宋体" w:hAnsi="宋体" w:hint="eastAsia"/>
          <w:sz w:val="21"/>
          <w:szCs w:val="21"/>
          <w:lang w:eastAsia="zh-CN"/>
        </w:rPr>
        <w:t>（</w:t>
      </w:r>
      <w:r w:rsidRPr="000223DC">
        <w:rPr>
          <w:rFonts w:ascii="宋体" w:hAnsi="宋体" w:hint="eastAsia"/>
          <w:sz w:val="21"/>
          <w:szCs w:val="21"/>
          <w:lang w:eastAsia="zh-CN"/>
        </w:rPr>
        <w:t>以下</w:t>
      </w:r>
      <w:r w:rsidRPr="000223DC">
        <w:rPr>
          <w:rFonts w:ascii="宋体" w:hAnsi="宋体"/>
          <w:sz w:val="21"/>
          <w:szCs w:val="21"/>
          <w:lang w:eastAsia="zh-CN"/>
        </w:rPr>
        <w:t>简称</w:t>
      </w:r>
      <w:r w:rsidRPr="000223DC">
        <w:rPr>
          <w:rFonts w:ascii="宋体" w:hAnsi="宋体" w:hint="eastAsia"/>
          <w:sz w:val="21"/>
          <w:szCs w:val="21"/>
          <w:lang w:eastAsia="zh-CN"/>
        </w:rPr>
        <w:t>“乙方背景</w:t>
      </w:r>
      <w:r w:rsidRPr="000223DC">
        <w:rPr>
          <w:rFonts w:ascii="宋体" w:hAnsi="宋体"/>
          <w:sz w:val="21"/>
          <w:szCs w:val="21"/>
          <w:lang w:eastAsia="zh-CN"/>
        </w:rPr>
        <w:t>IP</w:t>
      </w:r>
      <w:r w:rsidRPr="000223DC">
        <w:rPr>
          <w:rFonts w:ascii="宋体" w:hAnsi="宋体" w:hint="eastAsia"/>
          <w:sz w:val="21"/>
          <w:szCs w:val="21"/>
          <w:lang w:eastAsia="zh-CN"/>
        </w:rPr>
        <w:t>”</w:t>
      </w:r>
      <w:r w:rsidR="00645D55">
        <w:rPr>
          <w:rFonts w:ascii="宋体" w:hAnsi="宋体" w:hint="eastAsia"/>
          <w:sz w:val="21"/>
          <w:szCs w:val="21"/>
          <w:lang w:eastAsia="zh-CN"/>
        </w:rPr>
        <w:t>），</w:t>
      </w:r>
      <w:r w:rsidRPr="000223DC">
        <w:rPr>
          <w:rFonts w:ascii="宋体" w:hAnsi="宋体" w:hint="eastAsia"/>
          <w:sz w:val="21"/>
          <w:szCs w:val="21"/>
          <w:lang w:eastAsia="zh-CN"/>
        </w:rPr>
        <w:t>包括</w:t>
      </w:r>
      <w:r w:rsidRPr="000223DC">
        <w:rPr>
          <w:rFonts w:ascii="宋体" w:hAnsi="宋体"/>
          <w:sz w:val="21"/>
          <w:szCs w:val="21"/>
          <w:lang w:eastAsia="zh-CN"/>
        </w:rPr>
        <w:t>但不限于</w:t>
      </w:r>
      <w:r w:rsidR="00645D55">
        <w:rPr>
          <w:rFonts w:ascii="宋体" w:hAnsi="宋体" w:hint="eastAsia"/>
          <w:sz w:val="21"/>
          <w:szCs w:val="21"/>
          <w:lang w:eastAsia="zh-CN"/>
        </w:rPr>
        <w:t>：</w:t>
      </w:r>
    </w:p>
    <w:p w:rsidR="00645D55" w:rsidRDefault="00FF6414" w:rsidP="00645D55">
      <w:pPr>
        <w:pStyle w:val="1"/>
        <w:numPr>
          <w:ilvl w:val="0"/>
          <w:numId w:val="26"/>
        </w:numPr>
        <w:spacing w:after="0" w:line="360" w:lineRule="auto"/>
        <w:rPr>
          <w:rFonts w:ascii="宋体" w:hAnsi="宋体"/>
          <w:sz w:val="21"/>
          <w:szCs w:val="21"/>
          <w:lang w:eastAsia="zh-CN"/>
        </w:rPr>
      </w:pPr>
      <w:r w:rsidRPr="000223DC">
        <w:rPr>
          <w:rFonts w:ascii="宋体" w:hAnsi="宋体"/>
          <w:sz w:val="21"/>
          <w:szCs w:val="21"/>
          <w:lang w:eastAsia="zh-CN"/>
        </w:rPr>
        <w:t>在本协议生效日之前已经归</w:t>
      </w:r>
      <w:r w:rsidRPr="000223DC">
        <w:rPr>
          <w:rFonts w:ascii="宋体" w:hAnsi="宋体" w:hint="eastAsia"/>
          <w:sz w:val="21"/>
          <w:szCs w:val="21"/>
          <w:lang w:eastAsia="zh-CN"/>
        </w:rPr>
        <w:t>乙方</w:t>
      </w:r>
      <w:r w:rsidRPr="000223DC">
        <w:rPr>
          <w:rFonts w:ascii="宋体" w:hAnsi="宋体"/>
          <w:sz w:val="21"/>
          <w:szCs w:val="21"/>
          <w:lang w:eastAsia="zh-CN"/>
        </w:rPr>
        <w:t>所有或控制的</w:t>
      </w:r>
      <w:r w:rsidRPr="000223DC">
        <w:rPr>
          <w:rFonts w:ascii="宋体" w:hAnsi="宋体" w:hint="eastAsia"/>
          <w:sz w:val="21"/>
          <w:szCs w:val="21"/>
          <w:lang w:eastAsia="zh-CN"/>
        </w:rPr>
        <w:t>知识</w:t>
      </w:r>
      <w:r w:rsidRPr="000223DC">
        <w:rPr>
          <w:rFonts w:ascii="宋体" w:hAnsi="宋体"/>
          <w:sz w:val="21"/>
          <w:szCs w:val="21"/>
          <w:lang w:eastAsia="zh-CN"/>
        </w:rPr>
        <w:t>产权（</w:t>
      </w:r>
      <w:r w:rsidRPr="000223DC">
        <w:rPr>
          <w:rFonts w:ascii="宋体" w:hAnsi="宋体" w:hint="eastAsia"/>
          <w:sz w:val="21"/>
          <w:szCs w:val="21"/>
          <w:lang w:eastAsia="zh-CN"/>
        </w:rPr>
        <w:t>如乙方</w:t>
      </w:r>
      <w:r w:rsidRPr="000223DC">
        <w:rPr>
          <w:rFonts w:ascii="宋体" w:hAnsi="宋体"/>
          <w:sz w:val="21"/>
          <w:szCs w:val="21"/>
          <w:lang w:eastAsia="zh-CN"/>
        </w:rPr>
        <w:t>研发平台相关的知识产权</w:t>
      </w:r>
      <w:r w:rsidRPr="000223DC">
        <w:rPr>
          <w:rFonts w:ascii="宋体" w:hAnsi="宋体" w:hint="eastAsia"/>
          <w:sz w:val="21"/>
          <w:szCs w:val="21"/>
          <w:lang w:eastAsia="zh-CN"/>
        </w:rPr>
        <w:t>）</w:t>
      </w:r>
      <w:r w:rsidR="00645D55">
        <w:rPr>
          <w:rFonts w:ascii="宋体" w:hAnsi="宋体"/>
          <w:sz w:val="21"/>
          <w:szCs w:val="21"/>
          <w:lang w:eastAsia="zh-CN"/>
        </w:rPr>
        <w:t>；</w:t>
      </w:r>
    </w:p>
    <w:p w:rsidR="00645D55" w:rsidRDefault="00FF6414" w:rsidP="00645D55">
      <w:pPr>
        <w:pStyle w:val="1"/>
        <w:numPr>
          <w:ilvl w:val="0"/>
          <w:numId w:val="26"/>
        </w:numPr>
        <w:spacing w:after="0" w:line="360" w:lineRule="auto"/>
        <w:rPr>
          <w:rFonts w:ascii="宋体" w:hAnsi="宋体"/>
          <w:sz w:val="21"/>
          <w:szCs w:val="21"/>
          <w:lang w:eastAsia="zh-CN"/>
        </w:rPr>
      </w:pPr>
      <w:r w:rsidRPr="000223DC">
        <w:rPr>
          <w:rFonts w:ascii="宋体" w:hAnsi="宋体"/>
          <w:sz w:val="21"/>
          <w:szCs w:val="21"/>
          <w:lang w:eastAsia="zh-CN"/>
        </w:rPr>
        <w:t>本协议有效期内归</w:t>
      </w:r>
      <w:r w:rsidRPr="000223DC">
        <w:rPr>
          <w:rFonts w:ascii="宋体" w:hAnsi="宋体" w:hint="eastAsia"/>
          <w:sz w:val="21"/>
          <w:szCs w:val="21"/>
          <w:lang w:eastAsia="zh-CN"/>
        </w:rPr>
        <w:t>乙方</w:t>
      </w:r>
      <w:r w:rsidR="00CE741D">
        <w:rPr>
          <w:rFonts w:ascii="宋体" w:hAnsi="宋体"/>
          <w:sz w:val="21"/>
          <w:szCs w:val="21"/>
          <w:lang w:eastAsia="zh-CN"/>
        </w:rPr>
        <w:t>所有或控制的，</w:t>
      </w:r>
      <w:r w:rsidR="00CE741D">
        <w:rPr>
          <w:rFonts w:ascii="宋体" w:hAnsi="宋体" w:hint="eastAsia"/>
          <w:sz w:val="21"/>
          <w:szCs w:val="21"/>
          <w:lang w:eastAsia="zh-CN"/>
        </w:rPr>
        <w:t>或</w:t>
      </w:r>
      <w:r w:rsidR="00CE741D">
        <w:rPr>
          <w:rFonts w:ascii="宋体" w:hAnsi="宋体"/>
          <w:sz w:val="21"/>
          <w:szCs w:val="21"/>
          <w:lang w:eastAsia="zh-CN"/>
        </w:rPr>
        <w:t>在履行本协议</w:t>
      </w:r>
      <w:r w:rsidRPr="000223DC">
        <w:rPr>
          <w:rFonts w:ascii="宋体" w:hAnsi="宋体"/>
          <w:sz w:val="21"/>
          <w:szCs w:val="21"/>
          <w:lang w:eastAsia="zh-CN"/>
        </w:rPr>
        <w:t>过程中开发的所有</w:t>
      </w:r>
      <w:r w:rsidRPr="000223DC">
        <w:rPr>
          <w:rFonts w:ascii="宋体" w:hAnsi="宋体" w:hint="eastAsia"/>
          <w:sz w:val="21"/>
          <w:szCs w:val="21"/>
          <w:lang w:eastAsia="zh-CN"/>
        </w:rPr>
        <w:t>与本协议领域有关的</w:t>
      </w:r>
      <w:r w:rsidRPr="000223DC">
        <w:rPr>
          <w:rFonts w:ascii="宋体" w:hAnsi="宋体"/>
          <w:sz w:val="21"/>
          <w:szCs w:val="21"/>
          <w:lang w:eastAsia="zh-CN"/>
        </w:rPr>
        <w:t>知识产权</w:t>
      </w:r>
    </w:p>
    <w:p w:rsidR="00C603CC" w:rsidRPr="003676DF" w:rsidRDefault="00645D55" w:rsidP="00645D55">
      <w:pPr>
        <w:pStyle w:val="1"/>
        <w:spacing w:after="0" w:line="360" w:lineRule="auto"/>
        <w:rPr>
          <w:rFonts w:ascii="宋体" w:hAnsi="宋体"/>
          <w:sz w:val="21"/>
          <w:szCs w:val="21"/>
          <w:lang w:eastAsia="zh-CN"/>
        </w:rPr>
      </w:pPr>
      <w:r>
        <w:rPr>
          <w:rFonts w:ascii="宋体" w:hAnsi="宋体"/>
          <w:sz w:val="21"/>
          <w:szCs w:val="21"/>
          <w:lang w:eastAsia="zh-CN"/>
        </w:rPr>
        <w:t>上述知识产权归</w:t>
      </w:r>
      <w:r w:rsidR="00FF6414" w:rsidRPr="000223DC">
        <w:rPr>
          <w:rFonts w:ascii="宋体" w:hAnsi="宋体"/>
          <w:sz w:val="21"/>
          <w:szCs w:val="21"/>
          <w:lang w:eastAsia="zh-CN"/>
        </w:rPr>
        <w:t>乙方</w:t>
      </w:r>
      <w:r>
        <w:rPr>
          <w:rFonts w:ascii="宋体" w:hAnsi="宋体" w:hint="eastAsia"/>
          <w:sz w:val="21"/>
          <w:szCs w:val="21"/>
          <w:lang w:eastAsia="zh-CN"/>
        </w:rPr>
        <w:t>所</w:t>
      </w:r>
      <w:r w:rsidR="00FF6414" w:rsidRPr="000223DC">
        <w:rPr>
          <w:rFonts w:ascii="宋体" w:hAnsi="宋体" w:hint="eastAsia"/>
          <w:sz w:val="21"/>
          <w:szCs w:val="21"/>
          <w:lang w:eastAsia="zh-CN"/>
        </w:rPr>
        <w:t>有。</w:t>
      </w:r>
      <w:r w:rsidR="00FF6414" w:rsidRPr="000223DC">
        <w:rPr>
          <w:rFonts w:ascii="宋体" w:hAnsi="宋体"/>
          <w:sz w:val="21"/>
          <w:szCs w:val="21"/>
          <w:lang w:eastAsia="zh-CN"/>
        </w:rPr>
        <w:t>本协议以及支付或不支付本协议项下任何费用均不得视为</w:t>
      </w:r>
      <w:r w:rsidR="00FF6414" w:rsidRPr="000223DC">
        <w:rPr>
          <w:rFonts w:ascii="宋体" w:hAnsi="宋体" w:hint="eastAsia"/>
          <w:sz w:val="21"/>
          <w:szCs w:val="21"/>
          <w:lang w:eastAsia="zh-CN"/>
        </w:rPr>
        <w:t>乙方</w:t>
      </w:r>
      <w:r w:rsidR="00FF6414" w:rsidRPr="000223DC">
        <w:rPr>
          <w:rFonts w:ascii="宋体" w:hAnsi="宋体"/>
          <w:sz w:val="21"/>
          <w:szCs w:val="21"/>
          <w:lang w:eastAsia="zh-CN"/>
        </w:rPr>
        <w:t>向</w:t>
      </w:r>
      <w:r w:rsidR="00FF6414" w:rsidRPr="000223DC">
        <w:rPr>
          <w:rFonts w:ascii="宋体" w:hAnsi="宋体" w:hint="eastAsia"/>
          <w:sz w:val="21"/>
          <w:szCs w:val="21"/>
          <w:lang w:eastAsia="zh-CN"/>
        </w:rPr>
        <w:t>甲方对于乙方背景</w:t>
      </w:r>
      <w:r w:rsidR="00FF6414" w:rsidRPr="000223DC">
        <w:rPr>
          <w:rFonts w:ascii="宋体" w:hAnsi="宋体"/>
          <w:sz w:val="21"/>
          <w:szCs w:val="21"/>
          <w:lang w:eastAsia="zh-CN"/>
        </w:rPr>
        <w:t>IP或其它</w:t>
      </w:r>
      <w:r w:rsidR="00FF6414" w:rsidRPr="000223DC">
        <w:rPr>
          <w:rFonts w:ascii="宋体" w:hAnsi="宋体" w:hint="eastAsia"/>
          <w:sz w:val="21"/>
          <w:szCs w:val="21"/>
          <w:lang w:eastAsia="zh-CN"/>
        </w:rPr>
        <w:t>乙方</w:t>
      </w:r>
      <w:r w:rsidR="00FF6414" w:rsidRPr="000223DC">
        <w:rPr>
          <w:rFonts w:ascii="宋体" w:hAnsi="宋体"/>
          <w:sz w:val="21"/>
          <w:szCs w:val="21"/>
          <w:lang w:eastAsia="zh-CN"/>
        </w:rPr>
        <w:t>专属权利</w:t>
      </w:r>
      <w:r w:rsidR="00FF6414" w:rsidRPr="000223DC">
        <w:rPr>
          <w:rFonts w:ascii="宋体" w:hAnsi="宋体" w:hint="eastAsia"/>
          <w:sz w:val="21"/>
          <w:szCs w:val="21"/>
          <w:lang w:eastAsia="zh-CN"/>
        </w:rPr>
        <w:t>的</w:t>
      </w:r>
      <w:r>
        <w:rPr>
          <w:rFonts w:ascii="宋体" w:hAnsi="宋体" w:hint="eastAsia"/>
          <w:sz w:val="21"/>
          <w:szCs w:val="21"/>
          <w:lang w:eastAsia="zh-CN"/>
        </w:rPr>
        <w:t>转让、授权或</w:t>
      </w:r>
      <w:r w:rsidR="00FF6414" w:rsidRPr="000223DC">
        <w:rPr>
          <w:rFonts w:ascii="宋体" w:hAnsi="宋体" w:hint="eastAsia"/>
          <w:sz w:val="21"/>
          <w:szCs w:val="21"/>
          <w:lang w:eastAsia="zh-CN"/>
        </w:rPr>
        <w:t>许可。</w:t>
      </w: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保密</w:t>
      </w:r>
    </w:p>
    <w:p w:rsidR="004D64CC" w:rsidRPr="0026286C" w:rsidRDefault="004D64CC" w:rsidP="004D64CC">
      <w:pPr>
        <w:pStyle w:val="1"/>
        <w:numPr>
          <w:ilvl w:val="0"/>
          <w:numId w:val="23"/>
        </w:numPr>
        <w:spacing w:after="0" w:line="360" w:lineRule="auto"/>
        <w:rPr>
          <w:rFonts w:ascii="宋体" w:hAnsi="宋体"/>
          <w:sz w:val="21"/>
          <w:szCs w:val="21"/>
          <w:lang w:eastAsia="zh-CN"/>
        </w:rPr>
      </w:pPr>
      <w:r w:rsidRPr="0026286C">
        <w:rPr>
          <w:rFonts w:ascii="宋体" w:hAnsi="宋体" w:hint="eastAsia"/>
          <w:sz w:val="21"/>
          <w:szCs w:val="21"/>
          <w:lang w:eastAsia="zh-CN"/>
        </w:rPr>
        <w:t>双方按本协议及其</w:t>
      </w:r>
      <w:r w:rsidRPr="0026286C">
        <w:rPr>
          <w:rFonts w:ascii="宋体" w:hAnsi="宋体"/>
          <w:sz w:val="21"/>
          <w:szCs w:val="21"/>
          <w:lang w:eastAsia="zh-CN"/>
        </w:rPr>
        <w:t>附件约定，</w:t>
      </w:r>
      <w:r w:rsidRPr="0026286C">
        <w:rPr>
          <w:rFonts w:ascii="宋体" w:hAnsi="宋体" w:hint="eastAsia"/>
          <w:sz w:val="21"/>
          <w:szCs w:val="21"/>
          <w:lang w:eastAsia="zh-CN"/>
        </w:rPr>
        <w:t>相互提供和提交的全部文件资料，都属于保密信息。无论是在合同履行期间，还是合同结束之后，任何一方在没有经过另一方书面同意的情况下，不能将另一方的保密资料（如技术资料、用户信息</w:t>
      </w:r>
      <w:r w:rsidRPr="0026286C">
        <w:rPr>
          <w:rFonts w:ascii="宋体" w:hAnsi="宋体"/>
          <w:sz w:val="21"/>
          <w:szCs w:val="21"/>
          <w:lang w:eastAsia="zh-CN"/>
        </w:rPr>
        <w:t>）</w:t>
      </w:r>
      <w:r w:rsidRPr="0026286C">
        <w:rPr>
          <w:rFonts w:ascii="宋体" w:hAnsi="宋体" w:hint="eastAsia"/>
          <w:sz w:val="21"/>
          <w:szCs w:val="21"/>
          <w:lang w:eastAsia="zh-CN"/>
        </w:rPr>
        <w:t>透露给第三方，</w:t>
      </w:r>
      <w:r w:rsidRPr="0026286C">
        <w:rPr>
          <w:rFonts w:ascii="宋体" w:hAnsi="宋体"/>
          <w:sz w:val="21"/>
          <w:szCs w:val="21"/>
          <w:lang w:eastAsia="zh-CN"/>
        </w:rPr>
        <w:t>或将该等信息用于本协议之外的目的</w:t>
      </w:r>
      <w:r w:rsidRPr="0026286C">
        <w:rPr>
          <w:rFonts w:ascii="宋体" w:hAnsi="宋体" w:hint="eastAsia"/>
          <w:sz w:val="21"/>
          <w:szCs w:val="21"/>
          <w:lang w:eastAsia="zh-CN"/>
        </w:rPr>
        <w:t>。</w:t>
      </w:r>
    </w:p>
    <w:p w:rsidR="004D64CC" w:rsidRPr="0026286C" w:rsidRDefault="004D64CC" w:rsidP="004D64CC">
      <w:pPr>
        <w:pStyle w:val="1"/>
        <w:numPr>
          <w:ilvl w:val="0"/>
          <w:numId w:val="23"/>
        </w:numPr>
        <w:spacing w:after="0" w:line="360" w:lineRule="auto"/>
        <w:rPr>
          <w:rFonts w:ascii="宋体" w:hAnsi="宋体"/>
          <w:sz w:val="21"/>
          <w:szCs w:val="21"/>
          <w:lang w:eastAsia="zh-CN"/>
        </w:rPr>
      </w:pPr>
      <w:r w:rsidRPr="0011027D">
        <w:rPr>
          <w:rFonts w:ascii="宋体" w:hAnsi="宋体" w:hint="eastAsia"/>
          <w:sz w:val="21"/>
          <w:szCs w:val="21"/>
          <w:lang w:eastAsia="zh-CN"/>
        </w:rPr>
        <w:t>双方各自向对方提供的有关需求的资料、数据，以及由项目形成的技术文档和项目规范文档，未经同意，接收方不得向第三方扩散。</w:t>
      </w:r>
    </w:p>
    <w:p w:rsidR="008C7E5A" w:rsidRPr="0026286C" w:rsidRDefault="00001722" w:rsidP="00F839DE">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风险责任的承担</w:t>
      </w:r>
    </w:p>
    <w:p w:rsidR="008C7E5A" w:rsidRPr="0026286C" w:rsidRDefault="00001722">
      <w:pPr>
        <w:pStyle w:val="1"/>
        <w:tabs>
          <w:tab w:val="left" w:pos="567"/>
        </w:tabs>
        <w:spacing w:after="0" w:line="360" w:lineRule="auto"/>
        <w:ind w:left="420"/>
        <w:rPr>
          <w:rFonts w:ascii="宋体" w:hAnsi="宋体"/>
          <w:bCs/>
          <w:sz w:val="21"/>
          <w:szCs w:val="21"/>
          <w:lang w:eastAsia="zh-CN"/>
        </w:rPr>
      </w:pPr>
      <w:r w:rsidRPr="0026286C">
        <w:rPr>
          <w:rFonts w:ascii="宋体" w:hAnsi="宋体" w:hint="eastAsia"/>
          <w:bCs/>
          <w:sz w:val="21"/>
          <w:szCs w:val="21"/>
          <w:lang w:eastAsia="zh-CN"/>
        </w:rPr>
        <w:t>1、在履行本协议的过程中，确因现有技术水平和条件下难以克服的技术困难，导致</w:t>
      </w:r>
      <w:r w:rsidR="00342717">
        <w:rPr>
          <w:rFonts w:ascii="宋体" w:hAnsi="宋体" w:hint="eastAsia"/>
          <w:bCs/>
          <w:sz w:val="21"/>
          <w:szCs w:val="21"/>
          <w:lang w:eastAsia="zh-CN"/>
        </w:rPr>
        <w:t>本服务</w:t>
      </w:r>
      <w:r w:rsidRPr="0026286C">
        <w:rPr>
          <w:rFonts w:ascii="宋体" w:hAnsi="宋体" w:hint="eastAsia"/>
          <w:bCs/>
          <w:sz w:val="21"/>
          <w:szCs w:val="21"/>
          <w:lang w:eastAsia="zh-CN"/>
        </w:rPr>
        <w:t>部分或全部</w:t>
      </w:r>
      <w:r w:rsidR="00342717">
        <w:rPr>
          <w:rFonts w:ascii="宋体" w:hAnsi="宋体" w:hint="eastAsia"/>
          <w:bCs/>
          <w:sz w:val="21"/>
          <w:szCs w:val="21"/>
          <w:lang w:eastAsia="zh-CN"/>
        </w:rPr>
        <w:t>不可用</w:t>
      </w:r>
      <w:r w:rsidRPr="0026286C">
        <w:rPr>
          <w:rFonts w:ascii="宋体" w:hAnsi="宋体" w:hint="eastAsia"/>
          <w:bCs/>
          <w:sz w:val="21"/>
          <w:szCs w:val="21"/>
          <w:lang w:eastAsia="zh-CN"/>
        </w:rPr>
        <w:t>所造成的损失，由此造成的风险损失由甲方和乙方在第三方鉴定的基础上合理分担。</w:t>
      </w:r>
    </w:p>
    <w:p w:rsidR="008C7E5A" w:rsidRPr="0026286C" w:rsidRDefault="00001722">
      <w:pPr>
        <w:pStyle w:val="1"/>
        <w:tabs>
          <w:tab w:val="left" w:pos="567"/>
        </w:tabs>
        <w:spacing w:after="0" w:line="360" w:lineRule="auto"/>
        <w:ind w:left="420"/>
        <w:rPr>
          <w:rFonts w:ascii="宋体" w:hAnsi="宋体"/>
          <w:b/>
          <w:sz w:val="21"/>
          <w:szCs w:val="21"/>
          <w:u w:val="single"/>
          <w:lang w:eastAsia="zh-CN"/>
        </w:rPr>
      </w:pPr>
      <w:r w:rsidRPr="0026286C">
        <w:rPr>
          <w:rFonts w:ascii="宋体" w:hAnsi="宋体" w:hint="eastAsia"/>
          <w:bCs/>
          <w:sz w:val="21"/>
          <w:szCs w:val="21"/>
          <w:lang w:eastAsia="zh-CN"/>
        </w:rPr>
        <w:t>2、一方发现前款所列可能导致</w:t>
      </w:r>
      <w:r w:rsidR="00342717">
        <w:rPr>
          <w:rFonts w:ascii="宋体" w:hAnsi="宋体" w:hint="eastAsia"/>
          <w:bCs/>
          <w:sz w:val="21"/>
          <w:szCs w:val="21"/>
          <w:lang w:eastAsia="zh-CN"/>
        </w:rPr>
        <w:t>本服务部分</w:t>
      </w:r>
      <w:r w:rsidRPr="0026286C">
        <w:rPr>
          <w:rFonts w:ascii="宋体" w:hAnsi="宋体" w:hint="eastAsia"/>
          <w:bCs/>
          <w:sz w:val="21"/>
          <w:szCs w:val="21"/>
          <w:lang w:eastAsia="zh-CN"/>
        </w:rPr>
        <w:t>或</w:t>
      </w:r>
      <w:r w:rsidR="00342717">
        <w:rPr>
          <w:rFonts w:ascii="宋体" w:hAnsi="宋体" w:hint="eastAsia"/>
          <w:bCs/>
          <w:sz w:val="21"/>
          <w:szCs w:val="21"/>
          <w:lang w:eastAsia="zh-CN"/>
        </w:rPr>
        <w:t>全部不可用</w:t>
      </w:r>
      <w:r w:rsidRPr="0026286C">
        <w:rPr>
          <w:rFonts w:ascii="宋体" w:hAnsi="宋体" w:hint="eastAsia"/>
          <w:bCs/>
          <w:sz w:val="21"/>
          <w:szCs w:val="21"/>
          <w:lang w:eastAsia="zh-CN"/>
        </w:rPr>
        <w:t>的情形时，应当及时通知另一方并采取措施减少损失。没有及时通知并采取适当措施，致使损失扩大的，应就扩大部分的损失承担责任。</w:t>
      </w: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适用法律及争议的解决</w:t>
      </w:r>
    </w:p>
    <w:p w:rsidR="008C7E5A" w:rsidRPr="0026286C" w:rsidRDefault="00001722">
      <w:pPr>
        <w:pStyle w:val="1"/>
        <w:numPr>
          <w:ilvl w:val="0"/>
          <w:numId w:val="9"/>
        </w:numPr>
        <w:spacing w:after="0" w:line="360" w:lineRule="auto"/>
        <w:rPr>
          <w:rFonts w:ascii="宋体" w:hAnsi="宋体"/>
          <w:sz w:val="21"/>
          <w:szCs w:val="21"/>
          <w:lang w:eastAsia="zh-CN"/>
        </w:rPr>
      </w:pPr>
      <w:r w:rsidRPr="0026286C">
        <w:rPr>
          <w:rFonts w:ascii="宋体" w:hAnsi="宋体" w:hint="eastAsia"/>
          <w:sz w:val="21"/>
          <w:szCs w:val="21"/>
          <w:lang w:eastAsia="zh-CN"/>
        </w:rPr>
        <w:t>本协议所有条款均适用于中华人民共和国相关法律。</w:t>
      </w:r>
    </w:p>
    <w:p w:rsidR="008C7E5A" w:rsidRPr="0026286C" w:rsidRDefault="00B755D3">
      <w:pPr>
        <w:pStyle w:val="1"/>
        <w:numPr>
          <w:ilvl w:val="0"/>
          <w:numId w:val="9"/>
        </w:numPr>
        <w:spacing w:after="0" w:line="360" w:lineRule="auto"/>
        <w:rPr>
          <w:rFonts w:ascii="宋体" w:hAnsi="宋体"/>
          <w:sz w:val="21"/>
          <w:szCs w:val="21"/>
          <w:lang w:eastAsia="zh-CN"/>
        </w:rPr>
      </w:pPr>
      <w:r w:rsidRPr="0026286C">
        <w:rPr>
          <w:rFonts w:ascii="宋体" w:hAnsi="宋体" w:hint="eastAsia"/>
          <w:sz w:val="21"/>
          <w:szCs w:val="21"/>
          <w:lang w:eastAsia="zh-CN"/>
        </w:rPr>
        <w:lastRenderedPageBreak/>
        <w:t>因履行本协议发生的争议，由当事人协商解决，协商不成的，任何一方有权向被告所在地</w:t>
      </w:r>
      <w:r w:rsidR="002F3790" w:rsidRPr="0026286C">
        <w:rPr>
          <w:rFonts w:ascii="宋体" w:hAnsi="宋体" w:hint="eastAsia"/>
          <w:sz w:val="21"/>
          <w:szCs w:val="21"/>
          <w:lang w:eastAsia="zh-CN"/>
        </w:rPr>
        <w:t>有管辖权</w:t>
      </w:r>
      <w:r w:rsidR="002F3790" w:rsidRPr="0026286C">
        <w:rPr>
          <w:rFonts w:ascii="宋体" w:hAnsi="宋体"/>
          <w:sz w:val="21"/>
          <w:szCs w:val="21"/>
          <w:lang w:eastAsia="zh-CN"/>
        </w:rPr>
        <w:t>的</w:t>
      </w:r>
      <w:r w:rsidRPr="0026286C">
        <w:rPr>
          <w:rFonts w:ascii="宋体" w:hAnsi="宋体" w:hint="eastAsia"/>
          <w:sz w:val="21"/>
          <w:szCs w:val="21"/>
          <w:lang w:eastAsia="zh-CN"/>
        </w:rPr>
        <w:t>人民法院起诉。</w:t>
      </w: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协议生效、变更与终止</w:t>
      </w:r>
    </w:p>
    <w:p w:rsidR="008C7E5A" w:rsidRPr="0026286C" w:rsidRDefault="00001722">
      <w:pPr>
        <w:pStyle w:val="1"/>
        <w:numPr>
          <w:ilvl w:val="0"/>
          <w:numId w:val="10"/>
        </w:numPr>
        <w:spacing w:after="0" w:line="360" w:lineRule="auto"/>
        <w:rPr>
          <w:rFonts w:ascii="宋体" w:hAnsi="宋体"/>
          <w:sz w:val="21"/>
          <w:szCs w:val="21"/>
          <w:lang w:eastAsia="zh-CN"/>
        </w:rPr>
      </w:pPr>
      <w:r w:rsidRPr="0026286C">
        <w:rPr>
          <w:rFonts w:ascii="宋体" w:hAnsi="宋体" w:hint="eastAsia"/>
          <w:sz w:val="21"/>
          <w:szCs w:val="21"/>
          <w:lang w:eastAsia="zh-CN"/>
        </w:rPr>
        <w:t>本协议经甲、乙双方加盖公司公章或合同章后于</w:t>
      </w:r>
      <w:r w:rsidRPr="0026286C">
        <w:rPr>
          <w:rFonts w:ascii="宋体" w:hAnsi="宋体"/>
          <w:sz w:val="21"/>
          <w:szCs w:val="21"/>
          <w:lang w:eastAsia="zh-CN"/>
        </w:rPr>
        <w:t>生效日起</w:t>
      </w:r>
      <w:r w:rsidRPr="0026286C">
        <w:rPr>
          <w:rFonts w:ascii="宋体" w:hAnsi="宋体" w:hint="eastAsia"/>
          <w:sz w:val="21"/>
          <w:szCs w:val="21"/>
          <w:lang w:eastAsia="zh-CN"/>
        </w:rPr>
        <w:t>生效。</w:t>
      </w:r>
    </w:p>
    <w:p w:rsidR="008C7E5A" w:rsidRPr="0026286C" w:rsidRDefault="00001722">
      <w:pPr>
        <w:pStyle w:val="1"/>
        <w:numPr>
          <w:ilvl w:val="0"/>
          <w:numId w:val="10"/>
        </w:numPr>
        <w:spacing w:after="0" w:line="360" w:lineRule="auto"/>
        <w:rPr>
          <w:rFonts w:ascii="宋体" w:hAnsi="宋体"/>
          <w:sz w:val="21"/>
          <w:szCs w:val="21"/>
          <w:lang w:eastAsia="zh-CN"/>
        </w:rPr>
      </w:pPr>
      <w:r w:rsidRPr="0026286C">
        <w:rPr>
          <w:rFonts w:ascii="宋体" w:hAnsi="宋体" w:hint="eastAsia"/>
          <w:sz w:val="21"/>
          <w:szCs w:val="21"/>
          <w:lang w:eastAsia="zh-CN"/>
        </w:rPr>
        <w:t>本协议自</w:t>
      </w:r>
      <w:r w:rsidR="00622A29" w:rsidRPr="0026286C">
        <w:rPr>
          <w:rFonts w:ascii="宋体" w:hAnsi="宋体" w:hint="eastAsia"/>
          <w:sz w:val="21"/>
          <w:szCs w:val="21"/>
          <w:lang w:eastAsia="zh-CN"/>
        </w:rPr>
        <w:t>2</w:t>
      </w:r>
      <w:r w:rsidR="00622A29" w:rsidRPr="0026286C">
        <w:rPr>
          <w:rFonts w:ascii="宋体" w:hAnsi="宋体"/>
          <w:sz w:val="21"/>
          <w:szCs w:val="21"/>
          <w:lang w:eastAsia="zh-CN"/>
        </w:rPr>
        <w:t>01</w:t>
      </w:r>
      <w:r w:rsidR="00622A29" w:rsidRPr="0026286C">
        <w:rPr>
          <w:rFonts w:ascii="宋体" w:hAnsi="宋体" w:hint="eastAsia"/>
          <w:sz w:val="21"/>
          <w:szCs w:val="21"/>
          <w:lang w:eastAsia="zh-CN"/>
        </w:rPr>
        <w:t>7年</w:t>
      </w:r>
      <w:r w:rsidR="00342717">
        <w:rPr>
          <w:rFonts w:ascii="宋体" w:hAnsi="宋体" w:hint="eastAsia"/>
          <w:sz w:val="21"/>
          <w:szCs w:val="21"/>
          <w:lang w:eastAsia="zh-CN"/>
        </w:rPr>
        <w:t>__</w:t>
      </w:r>
      <w:r w:rsidRPr="0026286C">
        <w:rPr>
          <w:rFonts w:ascii="宋体" w:hAnsi="宋体"/>
          <w:sz w:val="21"/>
          <w:szCs w:val="21"/>
          <w:lang w:eastAsia="zh-CN"/>
        </w:rPr>
        <w:t>月</w:t>
      </w:r>
      <w:r w:rsidR="00342717">
        <w:rPr>
          <w:rFonts w:ascii="宋体" w:hAnsi="宋体" w:hint="eastAsia"/>
          <w:sz w:val="21"/>
          <w:szCs w:val="21"/>
          <w:lang w:eastAsia="zh-CN"/>
        </w:rPr>
        <w:t>__</w:t>
      </w:r>
      <w:r w:rsidRPr="0026286C">
        <w:rPr>
          <w:rFonts w:ascii="宋体" w:hAnsi="宋体"/>
          <w:sz w:val="21"/>
          <w:szCs w:val="21"/>
          <w:lang w:eastAsia="zh-CN"/>
        </w:rPr>
        <w:t>日</w:t>
      </w:r>
      <w:r w:rsidRPr="0026286C">
        <w:rPr>
          <w:rFonts w:ascii="宋体" w:hAnsi="宋体" w:hint="eastAsia"/>
          <w:sz w:val="21"/>
          <w:szCs w:val="21"/>
          <w:lang w:eastAsia="zh-CN"/>
        </w:rPr>
        <w:t>（“生效日”）起生效，有效期为</w:t>
      </w:r>
      <w:r w:rsidR="00342717">
        <w:rPr>
          <w:rFonts w:ascii="宋体" w:hAnsi="宋体" w:hint="eastAsia"/>
          <w:sz w:val="21"/>
          <w:szCs w:val="21"/>
          <w:u w:val="single"/>
          <w:lang w:eastAsia="zh-CN"/>
        </w:rPr>
        <w:t>______</w:t>
      </w:r>
      <w:r w:rsidRPr="0026286C">
        <w:rPr>
          <w:rFonts w:ascii="宋体" w:hAnsi="宋体" w:hint="eastAsia"/>
          <w:sz w:val="21"/>
          <w:szCs w:val="21"/>
          <w:lang w:eastAsia="zh-CN"/>
        </w:rPr>
        <w:t>。</w:t>
      </w:r>
    </w:p>
    <w:p w:rsidR="008C7E5A" w:rsidRPr="0026286C" w:rsidRDefault="00001722">
      <w:pPr>
        <w:pStyle w:val="1"/>
        <w:numPr>
          <w:ilvl w:val="0"/>
          <w:numId w:val="10"/>
        </w:numPr>
        <w:spacing w:after="0" w:line="360" w:lineRule="auto"/>
        <w:rPr>
          <w:rFonts w:ascii="宋体" w:hAnsi="宋体"/>
          <w:sz w:val="21"/>
          <w:szCs w:val="21"/>
          <w:lang w:eastAsia="zh-CN"/>
        </w:rPr>
      </w:pPr>
      <w:r w:rsidRPr="0026286C">
        <w:rPr>
          <w:rFonts w:ascii="宋体" w:hAnsi="宋体" w:hint="eastAsia"/>
          <w:sz w:val="21"/>
          <w:szCs w:val="21"/>
          <w:lang w:eastAsia="zh-CN"/>
        </w:rPr>
        <w:t>本协议生效后，各方均应严格履行。任何一方欲变更协议内容，须经另一方的书面同意，所有的变更要求都必须以书面形式提交并经双方签字同意。对本协议内容的任何变更都可能导致对预定计划、可交付资料或费用的变更。根据变更要求的范围和复杂程度，乙方应对实现变更要求的工作而相应增加或减少收取费用，并将预计发生费用以书面形式通知甲方，待甲方书面确认后执行。</w:t>
      </w:r>
    </w:p>
    <w:p w:rsidR="00342717" w:rsidRDefault="00001722" w:rsidP="00342717">
      <w:pPr>
        <w:pStyle w:val="1"/>
        <w:numPr>
          <w:ilvl w:val="0"/>
          <w:numId w:val="10"/>
        </w:numPr>
        <w:spacing w:after="0" w:line="360" w:lineRule="auto"/>
        <w:rPr>
          <w:rFonts w:ascii="宋体" w:hAnsi="宋体"/>
          <w:sz w:val="21"/>
          <w:szCs w:val="21"/>
          <w:lang w:eastAsia="zh-CN"/>
        </w:rPr>
      </w:pPr>
      <w:r w:rsidRPr="000223DC">
        <w:rPr>
          <w:rFonts w:ascii="宋体" w:hAnsi="宋体" w:hint="eastAsia"/>
          <w:sz w:val="21"/>
          <w:szCs w:val="21"/>
          <w:lang w:eastAsia="zh-CN"/>
        </w:rPr>
        <w:t>除协议双方另有约定，本协议履行期间所产生的任何债务纠纷不因本协议的终止而终止。</w:t>
      </w:r>
    </w:p>
    <w:p w:rsidR="00342717" w:rsidRPr="00342717" w:rsidRDefault="00342717" w:rsidP="00342717">
      <w:pPr>
        <w:pStyle w:val="1"/>
        <w:spacing w:after="0" w:line="360" w:lineRule="auto"/>
        <w:ind w:left="420"/>
        <w:rPr>
          <w:rFonts w:ascii="宋体" w:hAnsi="宋体"/>
          <w:sz w:val="21"/>
          <w:szCs w:val="21"/>
          <w:lang w:eastAsia="zh-CN"/>
        </w:rPr>
      </w:pP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0223DC">
        <w:rPr>
          <w:rFonts w:ascii="宋体" w:hAnsi="宋体" w:hint="eastAsia"/>
          <w:b/>
          <w:sz w:val="21"/>
          <w:szCs w:val="21"/>
          <w:u w:val="single"/>
          <w:lang w:eastAsia="zh-CN"/>
        </w:rPr>
        <w:t>违约责任</w:t>
      </w:r>
    </w:p>
    <w:p w:rsidR="008C7E5A" w:rsidRPr="0026286C" w:rsidRDefault="00001722">
      <w:pPr>
        <w:spacing w:after="0" w:line="360" w:lineRule="auto"/>
        <w:ind w:leftChars="193" w:left="425"/>
        <w:rPr>
          <w:rFonts w:ascii="宋体" w:hAnsi="宋体"/>
          <w:sz w:val="21"/>
          <w:szCs w:val="21"/>
          <w:lang w:eastAsia="zh-CN"/>
        </w:rPr>
      </w:pPr>
      <w:r w:rsidRPr="0026286C">
        <w:rPr>
          <w:rFonts w:ascii="宋体" w:hAnsi="宋体"/>
          <w:sz w:val="21"/>
          <w:szCs w:val="21"/>
          <w:lang w:eastAsia="zh-CN"/>
        </w:rPr>
        <w:t>1</w:t>
      </w:r>
      <w:r w:rsidRPr="0026286C">
        <w:rPr>
          <w:rFonts w:ascii="宋体" w:hAnsi="宋体" w:hint="eastAsia"/>
          <w:sz w:val="21"/>
          <w:szCs w:val="21"/>
          <w:lang w:eastAsia="zh-CN"/>
        </w:rPr>
        <w:t>、</w:t>
      </w:r>
      <w:r w:rsidR="00F23E5D">
        <w:rPr>
          <w:rFonts w:ascii="宋体" w:hAnsi="宋体" w:hint="eastAsia"/>
          <w:sz w:val="21"/>
          <w:szCs w:val="21"/>
          <w:lang w:eastAsia="zh-CN"/>
        </w:rPr>
        <w:t>一</w:t>
      </w:r>
      <w:r w:rsidRPr="0026286C">
        <w:rPr>
          <w:rFonts w:ascii="宋体" w:hAnsi="宋体" w:hint="eastAsia"/>
          <w:sz w:val="21"/>
          <w:szCs w:val="21"/>
          <w:lang w:eastAsia="zh-CN"/>
        </w:rPr>
        <w:t>方如违反国家有关政策法规，</w:t>
      </w:r>
      <w:r w:rsidR="00F23E5D">
        <w:rPr>
          <w:rFonts w:ascii="宋体" w:hAnsi="宋体" w:hint="eastAsia"/>
          <w:sz w:val="21"/>
          <w:szCs w:val="21"/>
          <w:lang w:eastAsia="zh-CN"/>
        </w:rPr>
        <w:t>另一</w:t>
      </w:r>
      <w:r w:rsidRPr="0026286C">
        <w:rPr>
          <w:rFonts w:ascii="宋体" w:hAnsi="宋体" w:hint="eastAsia"/>
          <w:sz w:val="21"/>
          <w:szCs w:val="21"/>
          <w:lang w:eastAsia="zh-CN"/>
        </w:rPr>
        <w:t>方有权终止本协议，并由</w:t>
      </w:r>
      <w:r w:rsidR="00F23E5D">
        <w:rPr>
          <w:rFonts w:ascii="宋体" w:hAnsi="宋体" w:hint="eastAsia"/>
          <w:sz w:val="21"/>
          <w:szCs w:val="21"/>
          <w:lang w:eastAsia="zh-CN"/>
        </w:rPr>
        <w:t>违反政策法规</w:t>
      </w:r>
      <w:r w:rsidRPr="0026286C">
        <w:rPr>
          <w:rFonts w:ascii="宋体" w:hAnsi="宋体" w:hint="eastAsia"/>
          <w:sz w:val="21"/>
          <w:szCs w:val="21"/>
          <w:lang w:eastAsia="zh-CN"/>
        </w:rPr>
        <w:t>方承担相应的责任。</w:t>
      </w:r>
    </w:p>
    <w:p w:rsidR="008C7E5A" w:rsidRPr="0026286C" w:rsidRDefault="00001722" w:rsidP="00342717">
      <w:pPr>
        <w:spacing w:after="0" w:line="360" w:lineRule="auto"/>
        <w:ind w:leftChars="186" w:left="839" w:hangingChars="205" w:hanging="430"/>
        <w:rPr>
          <w:rFonts w:ascii="宋体" w:hAnsi="宋体"/>
          <w:sz w:val="21"/>
          <w:szCs w:val="21"/>
          <w:lang w:eastAsia="zh-CN"/>
        </w:rPr>
      </w:pPr>
      <w:r w:rsidRPr="0026286C">
        <w:rPr>
          <w:rFonts w:ascii="宋体" w:hAnsi="宋体"/>
          <w:sz w:val="21"/>
          <w:szCs w:val="21"/>
          <w:lang w:eastAsia="zh-CN"/>
        </w:rPr>
        <w:t>2</w:t>
      </w:r>
      <w:r w:rsidRPr="0026286C">
        <w:rPr>
          <w:rFonts w:ascii="宋体" w:hAnsi="宋体" w:hint="eastAsia"/>
          <w:sz w:val="21"/>
          <w:szCs w:val="21"/>
          <w:lang w:eastAsia="zh-CN"/>
        </w:rPr>
        <w:t>、如果甲乙双方任何一方不按照本协议的约定履行其义务，守约方有权在违约方收到书面通知当日（收件日）无条件终止或解除本协议，并有权追究违约方违约责任，由此产生的一切后果由违约方承担，违约方</w:t>
      </w:r>
      <w:r w:rsidRPr="0026286C">
        <w:rPr>
          <w:rFonts w:ascii="宋体" w:hAnsi="宋体"/>
          <w:sz w:val="21"/>
          <w:szCs w:val="21"/>
          <w:lang w:eastAsia="zh-CN"/>
        </w:rPr>
        <w:t>须赔偿守约方因</w:t>
      </w:r>
      <w:r w:rsidRPr="0026286C">
        <w:rPr>
          <w:rFonts w:ascii="宋体" w:hAnsi="宋体" w:hint="eastAsia"/>
          <w:sz w:val="21"/>
          <w:szCs w:val="21"/>
          <w:lang w:eastAsia="zh-CN"/>
        </w:rPr>
        <w:t>违约方</w:t>
      </w:r>
      <w:r w:rsidRPr="0026286C">
        <w:rPr>
          <w:rFonts w:ascii="宋体" w:hAnsi="宋体"/>
          <w:sz w:val="21"/>
          <w:szCs w:val="21"/>
          <w:lang w:eastAsia="zh-CN"/>
        </w:rPr>
        <w:t>的任何</w:t>
      </w:r>
      <w:r w:rsidRPr="0026286C">
        <w:rPr>
          <w:rFonts w:ascii="宋体" w:hAnsi="宋体" w:hint="eastAsia"/>
          <w:sz w:val="21"/>
          <w:szCs w:val="21"/>
          <w:lang w:eastAsia="zh-CN"/>
        </w:rPr>
        <w:t>违约</w:t>
      </w:r>
      <w:r w:rsidRPr="0026286C">
        <w:rPr>
          <w:rFonts w:ascii="宋体" w:hAnsi="宋体"/>
          <w:sz w:val="21"/>
          <w:szCs w:val="21"/>
          <w:lang w:eastAsia="zh-CN"/>
        </w:rPr>
        <w:t>行为遭受的损害</w:t>
      </w:r>
      <w:r w:rsidRPr="0026286C">
        <w:rPr>
          <w:rFonts w:ascii="宋体" w:hAnsi="宋体" w:hint="eastAsia"/>
          <w:sz w:val="21"/>
          <w:szCs w:val="21"/>
          <w:lang w:eastAsia="zh-CN"/>
        </w:rPr>
        <w:t>。本协议项下违约损失赔偿数额是指由于违约方的违约行为而给守约方造成的直接损失，这里所指的直接损失包括但不限于守约方的直接经济损失，以及为此支出的诉讼费</w:t>
      </w:r>
      <w:r w:rsidRPr="0026286C">
        <w:rPr>
          <w:rFonts w:ascii="宋体" w:hAnsi="宋体"/>
          <w:sz w:val="21"/>
          <w:szCs w:val="21"/>
          <w:lang w:eastAsia="zh-CN"/>
        </w:rPr>
        <w:t>(</w:t>
      </w:r>
      <w:r w:rsidRPr="0026286C">
        <w:rPr>
          <w:rFonts w:ascii="宋体" w:hAnsi="宋体" w:hint="eastAsia"/>
          <w:sz w:val="21"/>
          <w:szCs w:val="21"/>
          <w:lang w:eastAsia="zh-CN"/>
        </w:rPr>
        <w:t>或仲裁费</w:t>
      </w:r>
      <w:r w:rsidRPr="0026286C">
        <w:rPr>
          <w:rFonts w:ascii="宋体" w:hAnsi="宋体"/>
          <w:sz w:val="21"/>
          <w:szCs w:val="21"/>
          <w:lang w:eastAsia="zh-CN"/>
        </w:rPr>
        <w:t>)</w:t>
      </w:r>
      <w:r w:rsidRPr="0026286C">
        <w:rPr>
          <w:rFonts w:ascii="宋体" w:hAnsi="宋体" w:hint="eastAsia"/>
          <w:sz w:val="21"/>
          <w:szCs w:val="21"/>
          <w:lang w:eastAsia="zh-CN"/>
        </w:rPr>
        <w:t>、保全费、评估费、拍卖费、执行费、律师代理费、调查取证费等费用。如果本协议的其它条款对一方的违约及违约责任另有明确规定，并且该条款的规定与本条的规定不同，则本条不适用于该条所规定的违约及违约责任。</w:t>
      </w:r>
    </w:p>
    <w:p w:rsidR="00B755D3" w:rsidRPr="004B60B0" w:rsidRDefault="00001722" w:rsidP="00B755D3">
      <w:pPr>
        <w:spacing w:after="0" w:line="360" w:lineRule="auto"/>
        <w:ind w:leftChars="194" w:left="851" w:hangingChars="202" w:hanging="424"/>
        <w:rPr>
          <w:rFonts w:ascii="宋体" w:hAnsi="宋体"/>
          <w:sz w:val="21"/>
          <w:szCs w:val="21"/>
          <w:lang w:eastAsia="zh-CN"/>
        </w:rPr>
      </w:pPr>
      <w:r w:rsidRPr="0026286C">
        <w:rPr>
          <w:rFonts w:ascii="宋体" w:hAnsi="宋体"/>
          <w:sz w:val="21"/>
          <w:szCs w:val="21"/>
          <w:lang w:eastAsia="zh-CN"/>
        </w:rPr>
        <w:t>3</w:t>
      </w:r>
      <w:r w:rsidRPr="0026286C">
        <w:rPr>
          <w:rFonts w:ascii="宋体" w:hAnsi="宋体" w:hint="eastAsia"/>
          <w:sz w:val="21"/>
          <w:szCs w:val="21"/>
          <w:lang w:eastAsia="zh-CN"/>
        </w:rPr>
        <w:t>、甲方未依照本协议及其附件的约定付款的，除应继续履行付款义务外，每迟延一日，甲方还应按照未付金额的千分之五向乙方支付违约金。逾期超过</w:t>
      </w:r>
      <w:r w:rsidRPr="0026286C">
        <w:rPr>
          <w:rFonts w:ascii="宋体" w:hAnsi="宋体"/>
          <w:sz w:val="21"/>
          <w:szCs w:val="21"/>
          <w:lang w:eastAsia="zh-CN"/>
        </w:rPr>
        <w:t>15日的，乙方有权单方面解除本协议并追究甲方</w:t>
      </w:r>
      <w:r w:rsidRPr="0026286C">
        <w:rPr>
          <w:rFonts w:ascii="宋体" w:hAnsi="宋体" w:hint="eastAsia"/>
          <w:sz w:val="21"/>
          <w:szCs w:val="21"/>
          <w:lang w:eastAsia="zh-CN"/>
        </w:rPr>
        <w:t>的法律</w:t>
      </w:r>
      <w:r w:rsidRPr="0026286C">
        <w:rPr>
          <w:rFonts w:ascii="宋体" w:hAnsi="宋体"/>
          <w:sz w:val="21"/>
          <w:szCs w:val="21"/>
          <w:lang w:eastAsia="zh-CN"/>
        </w:rPr>
        <w:t>责任</w:t>
      </w:r>
      <w:r w:rsidRPr="0026286C">
        <w:rPr>
          <w:rFonts w:ascii="宋体" w:hAnsi="宋体" w:hint="eastAsia"/>
          <w:sz w:val="21"/>
          <w:szCs w:val="21"/>
          <w:lang w:eastAsia="zh-CN"/>
        </w:rPr>
        <w:t>。</w:t>
      </w:r>
      <w:r w:rsidRPr="004B60B0">
        <w:rPr>
          <w:rFonts w:ascii="宋体" w:hAnsi="宋体" w:hint="eastAsia"/>
          <w:sz w:val="21"/>
          <w:szCs w:val="21"/>
          <w:lang w:eastAsia="zh-CN"/>
        </w:rPr>
        <w:t>甲方按照</w:t>
      </w:r>
      <w:r w:rsidRPr="004B60B0">
        <w:rPr>
          <w:rFonts w:ascii="宋体" w:hAnsi="宋体"/>
          <w:sz w:val="21"/>
          <w:szCs w:val="21"/>
          <w:lang w:eastAsia="zh-CN"/>
        </w:rPr>
        <w:t>本条约定</w:t>
      </w:r>
      <w:r w:rsidRPr="004B60B0">
        <w:rPr>
          <w:rFonts w:ascii="宋体" w:hAnsi="宋体" w:hint="eastAsia"/>
          <w:sz w:val="21"/>
          <w:szCs w:val="21"/>
          <w:lang w:eastAsia="zh-CN"/>
        </w:rPr>
        <w:t>支付违约金并不免除甲方按照本协议应履行</w:t>
      </w:r>
      <w:r w:rsidRPr="004B60B0">
        <w:rPr>
          <w:rFonts w:ascii="宋体" w:hAnsi="宋体"/>
          <w:sz w:val="21"/>
          <w:szCs w:val="21"/>
          <w:lang w:eastAsia="zh-CN"/>
        </w:rPr>
        <w:t>的</w:t>
      </w:r>
      <w:r w:rsidRPr="004B60B0">
        <w:rPr>
          <w:rFonts w:ascii="宋体" w:hAnsi="宋体" w:hint="eastAsia"/>
          <w:sz w:val="21"/>
          <w:szCs w:val="21"/>
          <w:lang w:eastAsia="zh-CN"/>
        </w:rPr>
        <w:t>义务。</w:t>
      </w:r>
    </w:p>
    <w:p w:rsidR="004B60B0" w:rsidRPr="004B60B0" w:rsidRDefault="00FF6414" w:rsidP="004B60B0">
      <w:pPr>
        <w:spacing w:after="0" w:line="360" w:lineRule="auto"/>
        <w:ind w:leftChars="194" w:left="851" w:hangingChars="202" w:hanging="424"/>
        <w:rPr>
          <w:rFonts w:ascii="宋体" w:hAnsi="宋体"/>
          <w:sz w:val="21"/>
          <w:szCs w:val="21"/>
          <w:lang w:eastAsia="zh-CN"/>
        </w:rPr>
      </w:pPr>
      <w:r w:rsidRPr="000223DC">
        <w:rPr>
          <w:rFonts w:ascii="宋体" w:hAnsi="宋体"/>
          <w:sz w:val="21"/>
          <w:szCs w:val="21"/>
          <w:lang w:eastAsia="zh-CN"/>
        </w:rPr>
        <w:t>4、乙方未依照本协议及其附件约定履行义务的，除应继续履行约定义务外，每迟延一日，乙方还应按照甲方未付金额的千分之五向甲方支付违约金。如果乙方未履行义务超过15日的，甲方有权单方面解除本协议并追究乙方</w:t>
      </w:r>
      <w:r w:rsidRPr="000223DC">
        <w:rPr>
          <w:rFonts w:ascii="宋体" w:hAnsi="宋体" w:hint="eastAsia"/>
          <w:sz w:val="21"/>
          <w:szCs w:val="21"/>
          <w:lang w:eastAsia="zh-CN"/>
        </w:rPr>
        <w:t>的法律</w:t>
      </w:r>
      <w:r w:rsidRPr="000223DC">
        <w:rPr>
          <w:rFonts w:ascii="宋体" w:hAnsi="宋体"/>
          <w:sz w:val="21"/>
          <w:szCs w:val="21"/>
          <w:lang w:eastAsia="zh-CN"/>
        </w:rPr>
        <w:t>责任</w:t>
      </w:r>
      <w:r w:rsidRPr="000223DC">
        <w:rPr>
          <w:rFonts w:ascii="宋体" w:hAnsi="宋体" w:hint="eastAsia"/>
          <w:sz w:val="21"/>
          <w:szCs w:val="21"/>
          <w:lang w:eastAsia="zh-CN"/>
        </w:rPr>
        <w:t>。乙方按照</w:t>
      </w:r>
      <w:r w:rsidRPr="000223DC">
        <w:rPr>
          <w:rFonts w:ascii="宋体" w:hAnsi="宋体"/>
          <w:sz w:val="21"/>
          <w:szCs w:val="21"/>
          <w:lang w:eastAsia="zh-CN"/>
        </w:rPr>
        <w:t>本条约定</w:t>
      </w:r>
      <w:r w:rsidRPr="000223DC">
        <w:rPr>
          <w:rFonts w:ascii="宋体" w:hAnsi="宋体" w:hint="eastAsia"/>
          <w:sz w:val="21"/>
          <w:szCs w:val="21"/>
          <w:lang w:eastAsia="zh-CN"/>
        </w:rPr>
        <w:t>支付违约金并不免除乙方按照本协议应履行</w:t>
      </w:r>
      <w:r w:rsidRPr="000223DC">
        <w:rPr>
          <w:rFonts w:ascii="宋体" w:hAnsi="宋体"/>
          <w:sz w:val="21"/>
          <w:szCs w:val="21"/>
          <w:lang w:eastAsia="zh-CN"/>
        </w:rPr>
        <w:t>的</w:t>
      </w:r>
      <w:r w:rsidRPr="000223DC">
        <w:rPr>
          <w:rFonts w:ascii="宋体" w:hAnsi="宋体" w:hint="eastAsia"/>
          <w:sz w:val="21"/>
          <w:szCs w:val="21"/>
          <w:lang w:eastAsia="zh-CN"/>
        </w:rPr>
        <w:t>义务。</w:t>
      </w:r>
    </w:p>
    <w:p w:rsidR="008C7E5A" w:rsidRPr="0026286C" w:rsidRDefault="00001722">
      <w:pPr>
        <w:pStyle w:val="1"/>
        <w:numPr>
          <w:ilvl w:val="0"/>
          <w:numId w:val="1"/>
        </w:numPr>
        <w:tabs>
          <w:tab w:val="left" w:pos="567"/>
        </w:tabs>
        <w:spacing w:after="0" w:line="360" w:lineRule="auto"/>
        <w:rPr>
          <w:rFonts w:ascii="宋体" w:hAnsi="宋体"/>
          <w:b/>
          <w:sz w:val="21"/>
          <w:szCs w:val="21"/>
          <w:u w:val="single"/>
          <w:lang w:eastAsia="zh-CN"/>
        </w:rPr>
      </w:pPr>
      <w:r w:rsidRPr="0026286C">
        <w:rPr>
          <w:rFonts w:ascii="宋体" w:hAnsi="宋体" w:hint="eastAsia"/>
          <w:b/>
          <w:sz w:val="21"/>
          <w:szCs w:val="21"/>
          <w:u w:val="single"/>
          <w:lang w:eastAsia="zh-CN"/>
        </w:rPr>
        <w:t>其它</w:t>
      </w:r>
    </w:p>
    <w:p w:rsidR="008A60BE" w:rsidRPr="008A60BE" w:rsidRDefault="008A60BE" w:rsidP="008A60BE">
      <w:pPr>
        <w:pStyle w:val="1"/>
        <w:numPr>
          <w:ilvl w:val="0"/>
          <w:numId w:val="25"/>
        </w:numPr>
        <w:spacing w:after="0" w:line="360" w:lineRule="auto"/>
        <w:rPr>
          <w:rFonts w:ascii="宋体" w:hAnsi="宋体"/>
          <w:lang w:eastAsia="zh-CN"/>
        </w:rPr>
      </w:pPr>
      <w:r w:rsidRPr="008A60BE">
        <w:rPr>
          <w:rFonts w:ascii="宋体" w:hAnsi="宋体" w:hint="eastAsia"/>
          <w:lang w:eastAsia="zh-CN"/>
        </w:rPr>
        <w:lastRenderedPageBreak/>
        <w:t>如果本协议任何条款根据现行法律被确定为无效或无法实施，本协议的其它所有条款将继续有效。此种情况下，双方将以有效的约定替换该约定，且该有效约定应尽可能接近原约定和本协议相应的精神和宗旨。</w:t>
      </w:r>
    </w:p>
    <w:p w:rsidR="008A60BE" w:rsidRPr="008A60BE" w:rsidRDefault="008A60BE" w:rsidP="008A60BE">
      <w:pPr>
        <w:pStyle w:val="1"/>
        <w:numPr>
          <w:ilvl w:val="0"/>
          <w:numId w:val="25"/>
        </w:numPr>
        <w:spacing w:after="0" w:line="360" w:lineRule="auto"/>
        <w:rPr>
          <w:rFonts w:ascii="宋体" w:hAnsi="宋体"/>
          <w:lang w:eastAsia="zh-CN"/>
        </w:rPr>
      </w:pPr>
      <w:r w:rsidRPr="008A60BE">
        <w:rPr>
          <w:rFonts w:ascii="宋体" w:hAnsi="宋体" w:hint="eastAsia"/>
          <w:lang w:eastAsia="zh-CN"/>
        </w:rPr>
        <w:t>本协议未在双方之间构成任何形式的合伙、代理、合资或合营关系，双方也并未将其商标、商号、名称或其他知识产权授予对方。除为履行本协议或得到对方事先书面同意外，任何一方不得使用对方的商标、商号、名称及其他知识产权。</w:t>
      </w:r>
    </w:p>
    <w:p w:rsidR="008A60BE" w:rsidRPr="008A60BE" w:rsidRDefault="008A60BE" w:rsidP="008A60BE">
      <w:pPr>
        <w:pStyle w:val="1"/>
        <w:numPr>
          <w:ilvl w:val="0"/>
          <w:numId w:val="25"/>
        </w:numPr>
        <w:spacing w:after="0" w:line="360" w:lineRule="auto"/>
        <w:rPr>
          <w:rFonts w:ascii="宋体" w:hAnsi="宋体"/>
          <w:lang w:eastAsia="zh-CN"/>
        </w:rPr>
      </w:pPr>
      <w:r w:rsidRPr="008A60BE">
        <w:rPr>
          <w:rFonts w:ascii="宋体" w:hAnsi="宋体" w:hint="eastAsia"/>
          <w:lang w:eastAsia="zh-CN"/>
        </w:rPr>
        <w:t>在任何情况下，</w:t>
      </w:r>
      <w:r w:rsidR="00AC5519">
        <w:rPr>
          <w:rFonts w:ascii="宋体" w:hAnsi="宋体" w:hint="eastAsia"/>
          <w:lang w:eastAsia="zh-CN"/>
        </w:rPr>
        <w:t>违约</w:t>
      </w:r>
      <w:r w:rsidR="00AC5519" w:rsidRPr="008A60BE">
        <w:rPr>
          <w:rFonts w:ascii="宋体" w:hAnsi="宋体" w:hint="eastAsia"/>
          <w:lang w:eastAsia="zh-CN"/>
        </w:rPr>
        <w:t>方</w:t>
      </w:r>
      <w:r w:rsidRPr="008A60BE">
        <w:rPr>
          <w:rFonts w:ascii="宋体" w:hAnsi="宋体" w:hint="eastAsia"/>
          <w:lang w:eastAsia="zh-CN"/>
        </w:rPr>
        <w:t>均不向</w:t>
      </w:r>
      <w:r w:rsidR="00AC5519">
        <w:rPr>
          <w:rFonts w:ascii="宋体" w:hAnsi="宋体" w:hint="eastAsia"/>
          <w:lang w:eastAsia="zh-CN"/>
        </w:rPr>
        <w:t>守约</w:t>
      </w:r>
      <w:r w:rsidRPr="008A60BE">
        <w:rPr>
          <w:rFonts w:ascii="宋体" w:hAnsi="宋体" w:hint="eastAsia"/>
          <w:lang w:eastAsia="zh-CN"/>
        </w:rPr>
        <w:t>方承担支付惩罚性、间接、附带或结果性赔偿金的责任，包括但不限于对丧失利润或业务中断的责任，无论其原因如何。</w:t>
      </w:r>
    </w:p>
    <w:p w:rsidR="008A60BE" w:rsidRPr="008A60BE" w:rsidRDefault="008A60BE" w:rsidP="008A60BE">
      <w:pPr>
        <w:pStyle w:val="1"/>
        <w:numPr>
          <w:ilvl w:val="0"/>
          <w:numId w:val="25"/>
        </w:numPr>
        <w:spacing w:after="0" w:line="360" w:lineRule="auto"/>
        <w:rPr>
          <w:rFonts w:ascii="宋体" w:hAnsi="宋体"/>
          <w:lang w:eastAsia="zh-CN"/>
        </w:rPr>
      </w:pPr>
      <w:r w:rsidRPr="008A60BE">
        <w:rPr>
          <w:rFonts w:ascii="宋体" w:hAnsi="宋体" w:hint="eastAsia"/>
          <w:lang w:eastAsia="zh-CN"/>
        </w:rPr>
        <w:t>本协议一式贰份，甲、乙双方各执壹份，具有同等法律效力。</w:t>
      </w:r>
    </w:p>
    <w:p w:rsidR="008A60BE" w:rsidRPr="008A60BE" w:rsidRDefault="008A60BE" w:rsidP="008A60BE">
      <w:pPr>
        <w:pStyle w:val="1"/>
        <w:numPr>
          <w:ilvl w:val="0"/>
          <w:numId w:val="25"/>
        </w:numPr>
        <w:spacing w:after="0" w:line="360" w:lineRule="auto"/>
        <w:rPr>
          <w:rFonts w:ascii="宋体" w:hAnsi="宋体"/>
          <w:lang w:eastAsia="zh-CN"/>
        </w:rPr>
      </w:pPr>
      <w:r w:rsidRPr="008A60BE">
        <w:rPr>
          <w:rFonts w:ascii="宋体" w:hAnsi="宋体" w:hint="eastAsia"/>
          <w:lang w:eastAsia="zh-CN"/>
        </w:rPr>
        <w:t>本协议未尽事宜，甲、乙双方另行商定。对本协议的任何修订，和/或新的合作内容，应由双方协商进行，并签订补充协议。补充协议作为本协议的一部分，与本协议享有同样的法律效力。</w:t>
      </w:r>
    </w:p>
    <w:p w:rsidR="008A60BE" w:rsidRPr="008A60BE" w:rsidRDefault="008A60BE" w:rsidP="00607A42">
      <w:pPr>
        <w:pStyle w:val="1"/>
        <w:numPr>
          <w:ilvl w:val="0"/>
          <w:numId w:val="25"/>
        </w:numPr>
        <w:spacing w:after="0" w:line="360" w:lineRule="auto"/>
        <w:rPr>
          <w:rFonts w:ascii="宋体" w:hAnsi="宋体"/>
          <w:lang w:eastAsia="zh-CN"/>
        </w:rPr>
      </w:pPr>
      <w:r w:rsidRPr="008A60BE">
        <w:rPr>
          <w:rFonts w:ascii="宋体" w:hAnsi="宋体" w:hint="eastAsia"/>
          <w:lang w:eastAsia="zh-CN"/>
        </w:rPr>
        <w:t>本协议附件包括：</w:t>
      </w:r>
      <w:r w:rsidR="00607A42" w:rsidRPr="00607A42">
        <w:rPr>
          <w:rFonts w:ascii="宋体" w:hAnsi="宋体" w:hint="eastAsia"/>
          <w:lang w:eastAsia="zh-CN"/>
        </w:rPr>
        <w:t>附件一：服务价格表。</w:t>
      </w:r>
      <w:r w:rsidR="00607A42">
        <w:rPr>
          <w:rFonts w:ascii="宋体" w:hAnsi="宋体" w:hint="eastAsia"/>
          <w:lang w:eastAsia="zh-CN"/>
        </w:rPr>
        <w:t xml:space="preserve"> </w:t>
      </w:r>
      <w:r w:rsidR="00607A42" w:rsidRPr="00607A42">
        <w:rPr>
          <w:rFonts w:ascii="宋体" w:hAnsi="宋体" w:hint="eastAsia"/>
          <w:lang w:eastAsia="zh-CN"/>
        </w:rPr>
        <w:t>附件二：服务城市列表</w:t>
      </w:r>
    </w:p>
    <w:p w:rsidR="008C7E5A" w:rsidRPr="0026286C" w:rsidRDefault="008C7E5A" w:rsidP="004B60B0">
      <w:pPr>
        <w:spacing w:after="0" w:line="360" w:lineRule="auto"/>
        <w:ind w:leftChars="194" w:left="851" w:hangingChars="202" w:hanging="424"/>
        <w:rPr>
          <w:rFonts w:ascii="宋体" w:hAnsi="宋体"/>
          <w:sz w:val="21"/>
          <w:szCs w:val="21"/>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（以下无正文）</w:t>
      </w:r>
    </w:p>
    <w:p w:rsidR="008C7E5A" w:rsidRPr="0026286C" w:rsidRDefault="008C7E5A">
      <w:pPr>
        <w:spacing w:after="0" w:line="360" w:lineRule="auto"/>
        <w:rPr>
          <w:rFonts w:ascii="宋体" w:hAnsi="宋体"/>
          <w:sz w:val="21"/>
          <w:szCs w:val="21"/>
          <w:lang w:eastAsia="zh-CN"/>
        </w:rPr>
      </w:pPr>
    </w:p>
    <w:p w:rsidR="008C7E5A" w:rsidRPr="0026286C" w:rsidRDefault="008C7E5A">
      <w:pPr>
        <w:spacing w:after="0" w:line="360" w:lineRule="auto"/>
        <w:rPr>
          <w:rFonts w:ascii="宋体" w:hAnsi="宋体"/>
          <w:sz w:val="21"/>
          <w:szCs w:val="21"/>
          <w:lang w:eastAsia="zh-CN"/>
        </w:rPr>
      </w:pPr>
    </w:p>
    <w:p w:rsidR="008C7E5A" w:rsidRPr="0026286C" w:rsidRDefault="008C7E5A">
      <w:pPr>
        <w:spacing w:after="0" w:line="360" w:lineRule="auto"/>
        <w:rPr>
          <w:rFonts w:ascii="宋体" w:hAnsi="宋体"/>
          <w:sz w:val="21"/>
          <w:szCs w:val="21"/>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（以上无正文，为签章页）</w:t>
      </w: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甲方：</w:t>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乙方：</w:t>
      </w:r>
      <w:r w:rsidR="003676DF">
        <w:rPr>
          <w:rFonts w:ascii="宋体" w:hAnsi="宋体" w:hint="eastAsia"/>
          <w:sz w:val="21"/>
          <w:lang w:eastAsia="zh-CN"/>
        </w:rPr>
        <w:t>上海卓易科技股份有限公司</w:t>
      </w:r>
    </w:p>
    <w:p w:rsidR="008C7E5A" w:rsidRPr="0026286C" w:rsidRDefault="008C7E5A">
      <w:pPr>
        <w:spacing w:after="0" w:line="360" w:lineRule="auto"/>
        <w:rPr>
          <w:rFonts w:ascii="宋体" w:hAnsi="宋体"/>
          <w:sz w:val="21"/>
          <w:szCs w:val="21"/>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（盖章）</w:t>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（盖章）</w:t>
      </w:r>
    </w:p>
    <w:p w:rsidR="008C7E5A" w:rsidRPr="0026286C" w:rsidRDefault="008C7E5A">
      <w:pPr>
        <w:spacing w:after="0" w:line="360" w:lineRule="auto"/>
        <w:rPr>
          <w:rFonts w:ascii="宋体" w:hAnsi="宋体"/>
          <w:sz w:val="21"/>
          <w:szCs w:val="21"/>
          <w:lang w:eastAsia="zh-CN"/>
        </w:rPr>
      </w:pPr>
    </w:p>
    <w:p w:rsidR="008C7E5A" w:rsidRPr="0026286C" w:rsidRDefault="008C7E5A">
      <w:pPr>
        <w:spacing w:after="0" w:line="360" w:lineRule="auto"/>
        <w:rPr>
          <w:rFonts w:ascii="宋体" w:hAnsi="宋体"/>
          <w:sz w:val="21"/>
          <w:szCs w:val="21"/>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代表人：</w:t>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hint="eastAsia"/>
          <w:sz w:val="21"/>
          <w:szCs w:val="21"/>
          <w:lang w:eastAsia="zh-CN"/>
        </w:rPr>
        <w:t>代表人：</w:t>
      </w:r>
    </w:p>
    <w:p w:rsidR="00323676" w:rsidRPr="0026286C" w:rsidRDefault="00323676">
      <w:pPr>
        <w:spacing w:after="0" w:line="360" w:lineRule="auto"/>
        <w:rPr>
          <w:rFonts w:ascii="宋体" w:hAnsi="宋体"/>
          <w:sz w:val="21"/>
          <w:szCs w:val="21"/>
          <w:lang w:eastAsia="zh-CN"/>
        </w:rPr>
      </w:pPr>
    </w:p>
    <w:p w:rsidR="008C7E5A" w:rsidRPr="0026286C" w:rsidRDefault="00001722">
      <w:pPr>
        <w:spacing w:after="0" w:line="360" w:lineRule="auto"/>
        <w:rPr>
          <w:rFonts w:ascii="宋体" w:hAnsi="宋体"/>
          <w:sz w:val="21"/>
          <w:szCs w:val="21"/>
          <w:lang w:eastAsia="zh-CN"/>
        </w:rPr>
      </w:pPr>
      <w:r w:rsidRPr="0026286C">
        <w:rPr>
          <w:rFonts w:ascii="宋体" w:hAnsi="宋体" w:hint="eastAsia"/>
          <w:sz w:val="21"/>
          <w:szCs w:val="21"/>
          <w:lang w:eastAsia="zh-CN"/>
        </w:rPr>
        <w:t>日期：</w:t>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年</w:t>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月</w:t>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日</w:t>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Pr="0026286C">
        <w:rPr>
          <w:rFonts w:ascii="宋体" w:hAnsi="宋体"/>
          <w:sz w:val="21"/>
          <w:szCs w:val="21"/>
          <w:lang w:eastAsia="zh-CN"/>
        </w:rPr>
        <w:tab/>
      </w:r>
      <w:r w:rsidR="002F3790" w:rsidRPr="0026286C">
        <w:rPr>
          <w:rFonts w:ascii="宋体" w:hAnsi="宋体"/>
          <w:sz w:val="21"/>
          <w:szCs w:val="21"/>
          <w:lang w:eastAsia="zh-CN"/>
        </w:rPr>
        <w:tab/>
      </w:r>
      <w:r w:rsidRPr="0026286C">
        <w:rPr>
          <w:rFonts w:ascii="宋体" w:hAnsi="宋体" w:hint="eastAsia"/>
          <w:sz w:val="21"/>
          <w:szCs w:val="21"/>
          <w:lang w:eastAsia="zh-CN"/>
        </w:rPr>
        <w:t>日期：</w:t>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年</w:t>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月</w:t>
      </w:r>
      <w:r w:rsidR="00323676" w:rsidRPr="0026286C">
        <w:rPr>
          <w:rFonts w:ascii="宋体" w:hAnsi="宋体" w:hint="eastAsia"/>
          <w:sz w:val="21"/>
          <w:szCs w:val="21"/>
          <w:lang w:eastAsia="zh-CN"/>
        </w:rPr>
        <w:tab/>
      </w:r>
      <w:r w:rsidR="00323676" w:rsidRPr="0026286C">
        <w:rPr>
          <w:rFonts w:ascii="宋体" w:hAnsi="宋体" w:hint="eastAsia"/>
          <w:sz w:val="21"/>
          <w:szCs w:val="21"/>
          <w:lang w:eastAsia="zh-CN"/>
        </w:rPr>
        <w:tab/>
      </w:r>
      <w:r w:rsidRPr="0026286C">
        <w:rPr>
          <w:rFonts w:ascii="宋体" w:hAnsi="宋体" w:hint="eastAsia"/>
          <w:sz w:val="21"/>
          <w:szCs w:val="21"/>
          <w:lang w:eastAsia="zh-CN"/>
        </w:rPr>
        <w:t>日</w:t>
      </w:r>
    </w:p>
    <w:p w:rsidR="008C7E5A" w:rsidRPr="0026286C" w:rsidRDefault="00001722">
      <w:pPr>
        <w:spacing w:after="160" w:line="259" w:lineRule="auto"/>
        <w:rPr>
          <w:rFonts w:ascii="宋体" w:hAnsi="宋体"/>
          <w:sz w:val="21"/>
          <w:szCs w:val="21"/>
          <w:lang w:eastAsia="zh-CN"/>
        </w:rPr>
      </w:pPr>
      <w:r w:rsidRPr="0026286C">
        <w:rPr>
          <w:rFonts w:ascii="宋体" w:hAnsi="宋体"/>
          <w:sz w:val="21"/>
          <w:szCs w:val="21"/>
          <w:lang w:eastAsia="zh-CN"/>
        </w:rPr>
        <w:br w:type="page"/>
      </w:r>
    </w:p>
    <w:p w:rsidR="00607A42" w:rsidRPr="0026286C" w:rsidRDefault="00607A42" w:rsidP="00607A42">
      <w:pPr>
        <w:spacing w:after="0" w:line="360" w:lineRule="auto"/>
        <w:rPr>
          <w:rFonts w:ascii="宋体" w:hAnsi="宋体"/>
          <w:sz w:val="21"/>
          <w:szCs w:val="21"/>
          <w:lang w:eastAsia="zh-CN"/>
        </w:rPr>
      </w:pPr>
      <w:r w:rsidRPr="00607A42">
        <w:rPr>
          <w:rFonts w:ascii="宋体" w:hAnsi="宋体" w:hint="eastAsia"/>
          <w:sz w:val="21"/>
          <w:szCs w:val="21"/>
          <w:lang w:eastAsia="zh-CN"/>
        </w:rPr>
        <w:lastRenderedPageBreak/>
        <w:t>附件一：服务价格表</w:t>
      </w:r>
    </w:p>
    <w:p w:rsidR="00607A42" w:rsidRDefault="00607A42">
      <w:pPr>
        <w:spacing w:after="0" w:line="240" w:lineRule="auto"/>
        <w:rPr>
          <w:rFonts w:ascii="宋体" w:hAnsi="宋体"/>
          <w:sz w:val="21"/>
          <w:szCs w:val="21"/>
          <w:lang w:eastAsia="zh-CN"/>
        </w:rPr>
      </w:pPr>
      <w:r>
        <w:rPr>
          <w:rFonts w:ascii="宋体" w:hAnsi="宋体"/>
          <w:sz w:val="21"/>
          <w:szCs w:val="21"/>
          <w:lang w:eastAsia="zh-CN"/>
        </w:rPr>
        <w:br w:type="page"/>
      </w:r>
    </w:p>
    <w:p w:rsidR="008C7E5A" w:rsidRDefault="00607A42">
      <w:pPr>
        <w:spacing w:after="0" w:line="360" w:lineRule="auto"/>
        <w:rPr>
          <w:rFonts w:ascii="宋体" w:hAnsi="宋体"/>
          <w:sz w:val="21"/>
          <w:szCs w:val="21"/>
          <w:lang w:eastAsia="zh-CN"/>
        </w:rPr>
      </w:pPr>
      <w:r w:rsidRPr="00607A42">
        <w:rPr>
          <w:rFonts w:ascii="宋体" w:hAnsi="宋体" w:hint="eastAsia"/>
          <w:sz w:val="21"/>
          <w:szCs w:val="21"/>
          <w:lang w:eastAsia="zh-CN"/>
        </w:rPr>
        <w:lastRenderedPageBreak/>
        <w:t>附件二：服务城市列表</w:t>
      </w:r>
    </w:p>
    <w:p w:rsidR="00607A42" w:rsidRPr="0026286C" w:rsidRDefault="00607A42">
      <w:pPr>
        <w:spacing w:after="0" w:line="360" w:lineRule="auto"/>
        <w:rPr>
          <w:rFonts w:ascii="宋体" w:hAnsi="宋体"/>
          <w:sz w:val="21"/>
          <w:szCs w:val="21"/>
          <w:lang w:eastAsia="zh-CN"/>
        </w:rPr>
      </w:pPr>
    </w:p>
    <w:sectPr w:rsidR="00607A42" w:rsidRPr="0026286C" w:rsidSect="00825D33">
      <w:headerReference w:type="default" r:id="rId8"/>
      <w:footerReference w:type="even" r:id="rId9"/>
      <w:footerReference w:type="default" r:id="rId10"/>
      <w:pgSz w:w="11906" w:h="16838"/>
      <w:pgMar w:top="1418" w:right="902" w:bottom="1135" w:left="902" w:header="426" w:footer="403" w:gutter="0"/>
      <w:pgNumType w:fmt="numberInDash"/>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4AF" w:rsidRDefault="00AD04AF">
      <w:pPr>
        <w:spacing w:after="0" w:line="240" w:lineRule="auto"/>
      </w:pPr>
      <w:r>
        <w:separator/>
      </w:r>
    </w:p>
  </w:endnote>
  <w:endnote w:type="continuationSeparator" w:id="0">
    <w:p w:rsidR="00AD04AF" w:rsidRDefault="00AD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96" w:rsidRDefault="00274D96">
    <w:pPr>
      <w:pStyle w:val="a6"/>
      <w:framePr w:wrap="around" w:vAnchor="text" w:hAnchor="margin" w:xAlign="right" w:y="1"/>
      <w:rPr>
        <w:rStyle w:val="10"/>
      </w:rPr>
    </w:pPr>
    <w:r>
      <w:fldChar w:fldCharType="begin"/>
    </w:r>
    <w:r>
      <w:rPr>
        <w:rStyle w:val="10"/>
      </w:rPr>
      <w:instrText xml:space="preserve">PAGE  </w:instrText>
    </w:r>
    <w:r>
      <w:fldChar w:fldCharType="end"/>
    </w:r>
  </w:p>
  <w:p w:rsidR="00274D96" w:rsidRDefault="00274D9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96" w:rsidRDefault="00274D96">
    <w:pPr>
      <w:pStyle w:val="a6"/>
      <w:framePr w:w="451" w:h="316" w:hRule="exact" w:wrap="around" w:vAnchor="text" w:hAnchor="page" w:x="10591" w:y="-104"/>
      <w:rPr>
        <w:rStyle w:val="10"/>
        <w:sz w:val="24"/>
        <w:szCs w:val="24"/>
      </w:rPr>
    </w:pPr>
    <w:r>
      <w:rPr>
        <w:sz w:val="24"/>
        <w:szCs w:val="24"/>
      </w:rPr>
      <w:fldChar w:fldCharType="begin"/>
    </w:r>
    <w:r>
      <w:rPr>
        <w:rStyle w:val="10"/>
        <w:sz w:val="24"/>
        <w:szCs w:val="24"/>
      </w:rPr>
      <w:instrText xml:space="preserve">PAGE  </w:instrText>
    </w:r>
    <w:r>
      <w:rPr>
        <w:sz w:val="24"/>
        <w:szCs w:val="24"/>
      </w:rPr>
      <w:fldChar w:fldCharType="separate"/>
    </w:r>
    <w:r w:rsidR="00CD4B45">
      <w:rPr>
        <w:rStyle w:val="10"/>
        <w:noProof/>
        <w:sz w:val="24"/>
        <w:szCs w:val="24"/>
      </w:rPr>
      <w:t>- 2 -</w:t>
    </w:r>
    <w:r>
      <w:rPr>
        <w:sz w:val="24"/>
        <w:szCs w:val="24"/>
      </w:rPr>
      <w:fldChar w:fldCharType="end"/>
    </w:r>
  </w:p>
  <w:p w:rsidR="00274D96" w:rsidRDefault="00274D96">
    <w:pPr>
      <w:autoSpaceDE w:val="0"/>
      <w:autoSpaceDN w:val="0"/>
      <w:adjustRightInd w:val="0"/>
      <w:spacing w:after="0" w:line="360" w:lineRule="auto"/>
      <w:rPr>
        <w:rFonts w:ascii="Arial" w:hAnsi="宋体" w:cs="Arial"/>
        <w:sz w:val="18"/>
        <w:szCs w:val="18"/>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4AF" w:rsidRDefault="00AD04AF">
      <w:pPr>
        <w:spacing w:after="0" w:line="240" w:lineRule="auto"/>
      </w:pPr>
      <w:r>
        <w:separator/>
      </w:r>
    </w:p>
  </w:footnote>
  <w:footnote w:type="continuationSeparator" w:id="0">
    <w:p w:rsidR="00AD04AF" w:rsidRDefault="00AD0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96" w:rsidRDefault="00274D96">
    <w:pPr>
      <w:pStyle w:val="a7"/>
      <w:pBdr>
        <w:bottom w:val="single" w:sz="6" w:space="0" w:color="auto"/>
      </w:pBdr>
      <w:spacing w:after="0" w:line="240" w:lineRule="auto"/>
      <w:ind w:firstLineChars="450" w:firstLine="810"/>
      <w:jc w:val="right"/>
      <w:rPr>
        <w:rFonts w:ascii="Verdana" w:eastAsia="微软雅黑" w:hAnsi="Verdana"/>
        <w:lang w:eastAsia="zh-CN"/>
      </w:rPr>
    </w:pPr>
  </w:p>
  <w:p w:rsidR="00274D96" w:rsidRDefault="00274D96">
    <w:pPr>
      <w:pStyle w:val="a7"/>
      <w:pBdr>
        <w:bottom w:val="single" w:sz="6" w:space="0" w:color="auto"/>
      </w:pBdr>
      <w:spacing w:after="0" w:line="240" w:lineRule="auto"/>
      <w:ind w:firstLineChars="450" w:firstLine="900"/>
      <w:jc w:val="right"/>
      <w:rPr>
        <w:rFonts w:ascii="宋体" w:hAnsi="宋体" w:cs="宋体"/>
        <w:sz w:val="20"/>
        <w:szCs w:val="20"/>
        <w:lang w:eastAsia="zh-CN"/>
      </w:rPr>
    </w:pPr>
    <w:r>
      <w:rPr>
        <w:rFonts w:ascii="宋体" w:hAnsi="宋体" w:cs="宋体" w:hint="eastAsia"/>
        <w:sz w:val="20"/>
        <w:szCs w:val="20"/>
        <w:lang w:eastAsia="zh-CN"/>
      </w:rPr>
      <w:t>上海卓易科技股份有限公司</w:t>
    </w:r>
  </w:p>
  <w:p w:rsidR="00274D96" w:rsidRDefault="00274D96" w:rsidP="003676DF">
    <w:pPr>
      <w:pStyle w:val="a7"/>
      <w:pBdr>
        <w:bottom w:val="single" w:sz="6" w:space="0" w:color="auto"/>
      </w:pBdr>
      <w:spacing w:after="0" w:line="240" w:lineRule="auto"/>
      <w:ind w:firstLineChars="450" w:firstLine="900"/>
      <w:jc w:val="right"/>
      <w:rPr>
        <w:rFonts w:ascii="宋体" w:hAnsi="宋体" w:cs="宋体"/>
        <w:sz w:val="20"/>
        <w:szCs w:val="20"/>
        <w:lang w:eastAsia="zh-CN"/>
      </w:rPr>
    </w:pPr>
    <w:r w:rsidRPr="003676DF">
      <w:rPr>
        <w:rFonts w:ascii="宋体" w:hAnsi="宋体" w:cs="宋体"/>
        <w:sz w:val="20"/>
        <w:szCs w:val="20"/>
        <w:lang w:eastAsia="zh-CN"/>
      </w:rPr>
      <w:t>Shanghai Droi Technology Co.,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2.%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00000003"/>
    <w:multiLevelType w:val="multilevel"/>
    <w:tmpl w:val="00000003"/>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
    <w:nsid w:val="00000004"/>
    <w:multiLevelType w:val="multilevel"/>
    <w:tmpl w:val="00000004"/>
    <w:lvl w:ilvl="0">
      <w:start w:val="1"/>
      <w:numFmt w:val="decimal"/>
      <w:lvlText w:val="2.1.%1"/>
      <w:lvlJc w:val="left"/>
      <w:pPr>
        <w:ind w:left="1271" w:hanging="420"/>
      </w:pPr>
      <w:rPr>
        <w:rFonts w:cs="Times New Roman" w:hint="eastAsia"/>
      </w:rPr>
    </w:lvl>
    <w:lvl w:ilvl="1">
      <w:start w:val="1"/>
      <w:numFmt w:val="lowerLetter"/>
      <w:lvlText w:val="%2)"/>
      <w:lvlJc w:val="left"/>
      <w:pPr>
        <w:ind w:left="1691" w:hanging="420"/>
      </w:pPr>
      <w:rPr>
        <w:rFonts w:cs="Times New Roman"/>
      </w:rPr>
    </w:lvl>
    <w:lvl w:ilvl="2">
      <w:start w:val="1"/>
      <w:numFmt w:val="lowerRoman"/>
      <w:lvlText w:val="%3."/>
      <w:lvlJc w:val="right"/>
      <w:pPr>
        <w:ind w:left="2111" w:hanging="420"/>
      </w:pPr>
      <w:rPr>
        <w:rFonts w:cs="Times New Roman"/>
      </w:rPr>
    </w:lvl>
    <w:lvl w:ilvl="3">
      <w:start w:val="1"/>
      <w:numFmt w:val="decimal"/>
      <w:lvlText w:val="%4."/>
      <w:lvlJc w:val="left"/>
      <w:pPr>
        <w:ind w:left="2531" w:hanging="420"/>
      </w:pPr>
      <w:rPr>
        <w:rFonts w:cs="Times New Roman"/>
      </w:rPr>
    </w:lvl>
    <w:lvl w:ilvl="4">
      <w:start w:val="1"/>
      <w:numFmt w:val="lowerLetter"/>
      <w:lvlText w:val="%5)"/>
      <w:lvlJc w:val="left"/>
      <w:pPr>
        <w:ind w:left="2951" w:hanging="420"/>
      </w:pPr>
      <w:rPr>
        <w:rFonts w:cs="Times New Roman"/>
      </w:rPr>
    </w:lvl>
    <w:lvl w:ilvl="5">
      <w:start w:val="1"/>
      <w:numFmt w:val="lowerRoman"/>
      <w:lvlText w:val="%6."/>
      <w:lvlJc w:val="right"/>
      <w:pPr>
        <w:ind w:left="3371" w:hanging="420"/>
      </w:pPr>
      <w:rPr>
        <w:rFonts w:cs="Times New Roman"/>
      </w:rPr>
    </w:lvl>
    <w:lvl w:ilvl="6">
      <w:start w:val="1"/>
      <w:numFmt w:val="decimal"/>
      <w:lvlText w:val="%7."/>
      <w:lvlJc w:val="left"/>
      <w:pPr>
        <w:ind w:left="3791" w:hanging="420"/>
      </w:pPr>
      <w:rPr>
        <w:rFonts w:cs="Times New Roman"/>
      </w:rPr>
    </w:lvl>
    <w:lvl w:ilvl="7">
      <w:start w:val="1"/>
      <w:numFmt w:val="lowerLetter"/>
      <w:lvlText w:val="%8)"/>
      <w:lvlJc w:val="left"/>
      <w:pPr>
        <w:ind w:left="4211" w:hanging="420"/>
      </w:pPr>
      <w:rPr>
        <w:rFonts w:cs="Times New Roman"/>
      </w:rPr>
    </w:lvl>
    <w:lvl w:ilvl="8">
      <w:start w:val="1"/>
      <w:numFmt w:val="lowerRoman"/>
      <w:lvlText w:val="%9."/>
      <w:lvlJc w:val="right"/>
      <w:pPr>
        <w:ind w:left="4631" w:hanging="420"/>
      </w:pPr>
      <w:rPr>
        <w:rFonts w:cs="Times New Roman"/>
      </w:rPr>
    </w:lvl>
  </w:abstractNum>
  <w:abstractNum w:abstractNumId="3">
    <w:nsid w:val="00000006"/>
    <w:multiLevelType w:val="multilevel"/>
    <w:tmpl w:val="00000006"/>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00000007"/>
    <w:multiLevelType w:val="multilevel"/>
    <w:tmpl w:val="00000007"/>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nsid w:val="00000012"/>
    <w:multiLevelType w:val="multilevel"/>
    <w:tmpl w:val="00000012"/>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nsid w:val="00000013"/>
    <w:multiLevelType w:val="multilevel"/>
    <w:tmpl w:val="00000013"/>
    <w:lvl w:ilvl="0">
      <w:start w:val="1"/>
      <w:numFmt w:val="chineseCountingThousand"/>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00000014"/>
    <w:multiLevelType w:val="multilevel"/>
    <w:tmpl w:val="00000014"/>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00000018"/>
    <w:multiLevelType w:val="multilevel"/>
    <w:tmpl w:val="00000018"/>
    <w:lvl w:ilvl="0">
      <w:start w:val="1"/>
      <w:numFmt w:val="decimal"/>
      <w:lvlText w:val="2.2.%1"/>
      <w:lvlJc w:val="left"/>
      <w:pPr>
        <w:ind w:left="1260" w:hanging="420"/>
      </w:pPr>
      <w:rPr>
        <w:rFonts w:cs="Times New Roman" w:hint="eastAsia"/>
      </w:r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9">
    <w:nsid w:val="07987F8F"/>
    <w:multiLevelType w:val="hybridMultilevel"/>
    <w:tmpl w:val="B50076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8D1BBC"/>
    <w:multiLevelType w:val="multilevel"/>
    <w:tmpl w:val="0D8D1BBC"/>
    <w:lvl w:ilvl="0">
      <w:numFmt w:val="none"/>
      <w:lvlText w:val=""/>
      <w:lvlJc w:val="left"/>
      <w:pPr>
        <w:tabs>
          <w:tab w:val="left" w:pos="360"/>
        </w:tabs>
      </w:p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1">
    <w:nsid w:val="17C87630"/>
    <w:multiLevelType w:val="hybridMultilevel"/>
    <w:tmpl w:val="E2F697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8F23098"/>
    <w:multiLevelType w:val="hybridMultilevel"/>
    <w:tmpl w:val="D82CC8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ED429D"/>
    <w:multiLevelType w:val="hybridMultilevel"/>
    <w:tmpl w:val="744857AC"/>
    <w:lvl w:ilvl="0" w:tplc="58DCDEE4">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53723D"/>
    <w:multiLevelType w:val="multilevel"/>
    <w:tmpl w:val="00000007"/>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5">
    <w:nsid w:val="2BB20D8A"/>
    <w:multiLevelType w:val="multilevel"/>
    <w:tmpl w:val="00000006"/>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6">
    <w:nsid w:val="40BB19DE"/>
    <w:multiLevelType w:val="multilevel"/>
    <w:tmpl w:val="00000013"/>
    <w:lvl w:ilvl="0">
      <w:start w:val="1"/>
      <w:numFmt w:val="chineseCountingThousand"/>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nsid w:val="421F507D"/>
    <w:multiLevelType w:val="hybridMultilevel"/>
    <w:tmpl w:val="CB367644"/>
    <w:lvl w:ilvl="0" w:tplc="AFFC0268">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47039CA"/>
    <w:multiLevelType w:val="multilevel"/>
    <w:tmpl w:val="447039C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nsid w:val="45010904"/>
    <w:multiLevelType w:val="multilevel"/>
    <w:tmpl w:val="00000006"/>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0">
    <w:nsid w:val="58DCDEE4"/>
    <w:multiLevelType w:val="singleLevel"/>
    <w:tmpl w:val="58DCDEE4"/>
    <w:lvl w:ilvl="0">
      <w:start w:val="2"/>
      <w:numFmt w:val="decimal"/>
      <w:suff w:val="nothing"/>
      <w:lvlText w:val="%1、"/>
      <w:lvlJc w:val="left"/>
    </w:lvl>
  </w:abstractNum>
  <w:abstractNum w:abstractNumId="21">
    <w:nsid w:val="60ED3C13"/>
    <w:multiLevelType w:val="multilevel"/>
    <w:tmpl w:val="60ED3C1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660B1066"/>
    <w:multiLevelType w:val="multilevel"/>
    <w:tmpl w:val="00000013"/>
    <w:lvl w:ilvl="0">
      <w:start w:val="1"/>
      <w:numFmt w:val="chineseCountingThousand"/>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3">
    <w:nsid w:val="66FB66B1"/>
    <w:multiLevelType w:val="hybridMultilevel"/>
    <w:tmpl w:val="D2FC9F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F20168"/>
    <w:multiLevelType w:val="multilevel"/>
    <w:tmpl w:val="67F20168"/>
    <w:lvl w:ilvl="0">
      <w:start w:val="1"/>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bullet"/>
      <w:lvlText w:val=""/>
      <w:lvlJc w:val="left"/>
      <w:pPr>
        <w:ind w:left="2280" w:hanging="720"/>
      </w:pPr>
      <w:rPr>
        <w:rFonts w:ascii="Wingdings" w:hAnsi="Wingding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5">
    <w:nsid w:val="72F57D42"/>
    <w:multiLevelType w:val="multilevel"/>
    <w:tmpl w:val="72F57D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6"/>
  </w:num>
  <w:num w:numId="2">
    <w:abstractNumId w:val="21"/>
  </w:num>
  <w:num w:numId="3">
    <w:abstractNumId w:val="24"/>
  </w:num>
  <w:num w:numId="4">
    <w:abstractNumId w:val="4"/>
  </w:num>
  <w:num w:numId="5">
    <w:abstractNumId w:val="0"/>
  </w:num>
  <w:num w:numId="6">
    <w:abstractNumId w:val="2"/>
  </w:num>
  <w:num w:numId="7">
    <w:abstractNumId w:val="8"/>
  </w:num>
  <w:num w:numId="8">
    <w:abstractNumId w:val="3"/>
  </w:num>
  <w:num w:numId="9">
    <w:abstractNumId w:val="7"/>
  </w:num>
  <w:num w:numId="10">
    <w:abstractNumId w:val="5"/>
  </w:num>
  <w:num w:numId="11">
    <w:abstractNumId w:val="1"/>
  </w:num>
  <w:num w:numId="12">
    <w:abstractNumId w:val="10"/>
  </w:num>
  <w:num w:numId="13">
    <w:abstractNumId w:val="20"/>
  </w:num>
  <w:num w:numId="14">
    <w:abstractNumId w:val="18"/>
  </w:num>
  <w:num w:numId="15">
    <w:abstractNumId w:val="25"/>
  </w:num>
  <w:num w:numId="16">
    <w:abstractNumId w:val="22"/>
  </w:num>
  <w:num w:numId="17">
    <w:abstractNumId w:val="16"/>
  </w:num>
  <w:num w:numId="18">
    <w:abstractNumId w:val="14"/>
  </w:num>
  <w:num w:numId="19">
    <w:abstractNumId w:val="12"/>
  </w:num>
  <w:num w:numId="20">
    <w:abstractNumId w:val="15"/>
  </w:num>
  <w:num w:numId="21">
    <w:abstractNumId w:val="13"/>
  </w:num>
  <w:num w:numId="22">
    <w:abstractNumId w:val="9"/>
  </w:num>
  <w:num w:numId="23">
    <w:abstractNumId w:val="19"/>
  </w:num>
  <w:num w:numId="24">
    <w:abstractNumId w:val="11"/>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52E4D"/>
    <w:rsid w:val="00001722"/>
    <w:rsid w:val="000076AB"/>
    <w:rsid w:val="00017DB9"/>
    <w:rsid w:val="000223DC"/>
    <w:rsid w:val="00042E70"/>
    <w:rsid w:val="00044A8B"/>
    <w:rsid w:val="00055562"/>
    <w:rsid w:val="00065EA1"/>
    <w:rsid w:val="000828F4"/>
    <w:rsid w:val="000911EE"/>
    <w:rsid w:val="000A2836"/>
    <w:rsid w:val="000F603B"/>
    <w:rsid w:val="0010159E"/>
    <w:rsid w:val="0011027D"/>
    <w:rsid w:val="00121D19"/>
    <w:rsid w:val="0013309A"/>
    <w:rsid w:val="00177973"/>
    <w:rsid w:val="001828AC"/>
    <w:rsid w:val="001C65B1"/>
    <w:rsid w:val="001F4B89"/>
    <w:rsid w:val="00214687"/>
    <w:rsid w:val="0022238F"/>
    <w:rsid w:val="00224C86"/>
    <w:rsid w:val="002262A0"/>
    <w:rsid w:val="00234320"/>
    <w:rsid w:val="0026286C"/>
    <w:rsid w:val="00274326"/>
    <w:rsid w:val="00274D96"/>
    <w:rsid w:val="00284316"/>
    <w:rsid w:val="00297A71"/>
    <w:rsid w:val="002E7F97"/>
    <w:rsid w:val="002F3790"/>
    <w:rsid w:val="00301373"/>
    <w:rsid w:val="00323676"/>
    <w:rsid w:val="00325CA2"/>
    <w:rsid w:val="00342717"/>
    <w:rsid w:val="003676DF"/>
    <w:rsid w:val="00373D6C"/>
    <w:rsid w:val="003B65A3"/>
    <w:rsid w:val="003D63BD"/>
    <w:rsid w:val="003E2A9B"/>
    <w:rsid w:val="003F4E65"/>
    <w:rsid w:val="004033C6"/>
    <w:rsid w:val="00412406"/>
    <w:rsid w:val="00446A61"/>
    <w:rsid w:val="00456AE1"/>
    <w:rsid w:val="004B60B0"/>
    <w:rsid w:val="004B61A2"/>
    <w:rsid w:val="004C404E"/>
    <w:rsid w:val="004C4EBC"/>
    <w:rsid w:val="004C7D01"/>
    <w:rsid w:val="004D64CC"/>
    <w:rsid w:val="004D79C2"/>
    <w:rsid w:val="004F4EA8"/>
    <w:rsid w:val="004F552B"/>
    <w:rsid w:val="0050384A"/>
    <w:rsid w:val="00510BF1"/>
    <w:rsid w:val="00532064"/>
    <w:rsid w:val="00547D50"/>
    <w:rsid w:val="005745A6"/>
    <w:rsid w:val="00586518"/>
    <w:rsid w:val="005877C7"/>
    <w:rsid w:val="00592F03"/>
    <w:rsid w:val="005A5B73"/>
    <w:rsid w:val="005C6783"/>
    <w:rsid w:val="005E2D41"/>
    <w:rsid w:val="005F7C7A"/>
    <w:rsid w:val="00607A42"/>
    <w:rsid w:val="00616616"/>
    <w:rsid w:val="006168CC"/>
    <w:rsid w:val="00622A29"/>
    <w:rsid w:val="00623CD1"/>
    <w:rsid w:val="00642C2C"/>
    <w:rsid w:val="00645D55"/>
    <w:rsid w:val="006544BA"/>
    <w:rsid w:val="00666C9D"/>
    <w:rsid w:val="006A5A78"/>
    <w:rsid w:val="006C7033"/>
    <w:rsid w:val="006E4C8D"/>
    <w:rsid w:val="00700BEB"/>
    <w:rsid w:val="00705091"/>
    <w:rsid w:val="00716BA9"/>
    <w:rsid w:val="00723080"/>
    <w:rsid w:val="007274D7"/>
    <w:rsid w:val="0077743A"/>
    <w:rsid w:val="00787A3B"/>
    <w:rsid w:val="007B192E"/>
    <w:rsid w:val="007C4D7D"/>
    <w:rsid w:val="007D4863"/>
    <w:rsid w:val="0080459B"/>
    <w:rsid w:val="008145D7"/>
    <w:rsid w:val="00825D33"/>
    <w:rsid w:val="00836AE7"/>
    <w:rsid w:val="00843E13"/>
    <w:rsid w:val="00862D42"/>
    <w:rsid w:val="0087056A"/>
    <w:rsid w:val="00872847"/>
    <w:rsid w:val="008748DA"/>
    <w:rsid w:val="00874BDB"/>
    <w:rsid w:val="008A60BE"/>
    <w:rsid w:val="008B42D8"/>
    <w:rsid w:val="008C56D9"/>
    <w:rsid w:val="008C7BAE"/>
    <w:rsid w:val="008C7E5A"/>
    <w:rsid w:val="008D7E5F"/>
    <w:rsid w:val="008E6F70"/>
    <w:rsid w:val="008E73A2"/>
    <w:rsid w:val="008F1C46"/>
    <w:rsid w:val="00902491"/>
    <w:rsid w:val="00920509"/>
    <w:rsid w:val="009573D8"/>
    <w:rsid w:val="009C2251"/>
    <w:rsid w:val="00A0000B"/>
    <w:rsid w:val="00A06219"/>
    <w:rsid w:val="00A0659C"/>
    <w:rsid w:val="00A25790"/>
    <w:rsid w:val="00A37AEC"/>
    <w:rsid w:val="00A72F6F"/>
    <w:rsid w:val="00AC1800"/>
    <w:rsid w:val="00AC4473"/>
    <w:rsid w:val="00AC5519"/>
    <w:rsid w:val="00AD04AF"/>
    <w:rsid w:val="00AF1122"/>
    <w:rsid w:val="00AF6F26"/>
    <w:rsid w:val="00B0763E"/>
    <w:rsid w:val="00B4325B"/>
    <w:rsid w:val="00B74F9F"/>
    <w:rsid w:val="00B755D3"/>
    <w:rsid w:val="00B83FE8"/>
    <w:rsid w:val="00B86FC7"/>
    <w:rsid w:val="00B92C6A"/>
    <w:rsid w:val="00BB1797"/>
    <w:rsid w:val="00C149E3"/>
    <w:rsid w:val="00C22447"/>
    <w:rsid w:val="00C44BCF"/>
    <w:rsid w:val="00C51616"/>
    <w:rsid w:val="00C603CC"/>
    <w:rsid w:val="00C60C4C"/>
    <w:rsid w:val="00C644CA"/>
    <w:rsid w:val="00C767EE"/>
    <w:rsid w:val="00C82D73"/>
    <w:rsid w:val="00C966AA"/>
    <w:rsid w:val="00CA0FD0"/>
    <w:rsid w:val="00CA5E70"/>
    <w:rsid w:val="00CB4D95"/>
    <w:rsid w:val="00CD2894"/>
    <w:rsid w:val="00CD4B45"/>
    <w:rsid w:val="00CE6877"/>
    <w:rsid w:val="00CE741D"/>
    <w:rsid w:val="00CE7A2B"/>
    <w:rsid w:val="00D16191"/>
    <w:rsid w:val="00D42957"/>
    <w:rsid w:val="00D561BD"/>
    <w:rsid w:val="00D56AA1"/>
    <w:rsid w:val="00D636F3"/>
    <w:rsid w:val="00DA65F3"/>
    <w:rsid w:val="00DB3D55"/>
    <w:rsid w:val="00DD325F"/>
    <w:rsid w:val="00DE137B"/>
    <w:rsid w:val="00E046DE"/>
    <w:rsid w:val="00E52B1E"/>
    <w:rsid w:val="00E55A76"/>
    <w:rsid w:val="00E616EB"/>
    <w:rsid w:val="00E728D5"/>
    <w:rsid w:val="00E82937"/>
    <w:rsid w:val="00EA5D17"/>
    <w:rsid w:val="00ED06D9"/>
    <w:rsid w:val="00F21AE6"/>
    <w:rsid w:val="00F23E5D"/>
    <w:rsid w:val="00F64FFB"/>
    <w:rsid w:val="00F71570"/>
    <w:rsid w:val="00F839DE"/>
    <w:rsid w:val="00F85C74"/>
    <w:rsid w:val="00FA07E7"/>
    <w:rsid w:val="00FA3BAC"/>
    <w:rsid w:val="00FB092D"/>
    <w:rsid w:val="00FF6414"/>
    <w:rsid w:val="05E17AB9"/>
    <w:rsid w:val="069C0C95"/>
    <w:rsid w:val="12176A25"/>
    <w:rsid w:val="146A7AAB"/>
    <w:rsid w:val="1F801990"/>
    <w:rsid w:val="2BEA6050"/>
    <w:rsid w:val="31F2782F"/>
    <w:rsid w:val="362238B4"/>
    <w:rsid w:val="394A719C"/>
    <w:rsid w:val="3EB4074B"/>
    <w:rsid w:val="40457BDC"/>
    <w:rsid w:val="439A618B"/>
    <w:rsid w:val="466F5061"/>
    <w:rsid w:val="4CED522F"/>
    <w:rsid w:val="4D716807"/>
    <w:rsid w:val="52B27B4E"/>
    <w:rsid w:val="532A3AAC"/>
    <w:rsid w:val="57D50ED5"/>
    <w:rsid w:val="626123CB"/>
    <w:rsid w:val="67507BF7"/>
    <w:rsid w:val="6DB97EC7"/>
    <w:rsid w:val="71706A18"/>
    <w:rsid w:val="74554F3F"/>
    <w:rsid w:val="76801A5D"/>
    <w:rsid w:val="7B052E4D"/>
    <w:rsid w:val="7E567D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0F9F48-54D7-4CEE-87D4-99D71B33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D33"/>
    <w:pPr>
      <w:spacing w:after="200" w:line="252" w:lineRule="auto"/>
    </w:pPr>
    <w:rPr>
      <w:rFonts w:ascii="Cambria" w:hAnsi="Cambria"/>
      <w:sz w:val="22"/>
      <w:szCs w:val="22"/>
      <w:lang w:eastAsia="en-US"/>
    </w:rPr>
  </w:style>
  <w:style w:type="paragraph" w:styleId="2">
    <w:name w:val="heading 2"/>
    <w:basedOn w:val="a"/>
    <w:next w:val="a"/>
    <w:unhideWhenUsed/>
    <w:qFormat/>
    <w:rsid w:val="00825D33"/>
    <w:pPr>
      <w:spacing w:beforeAutospacing="1" w:afterAutospacing="1"/>
      <w:outlineLvl w:val="1"/>
    </w:pPr>
    <w:rPr>
      <w:rFonts w:asciiTheme="majorHAnsi" w:hAnsiTheme="majorHAnsi"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sid w:val="00825D33"/>
    <w:pPr>
      <w:spacing w:line="240" w:lineRule="auto"/>
    </w:pPr>
    <w:rPr>
      <w:b/>
      <w:bCs/>
      <w:sz w:val="20"/>
      <w:szCs w:val="20"/>
    </w:rPr>
  </w:style>
  <w:style w:type="paragraph" w:styleId="a4">
    <w:name w:val="annotation text"/>
    <w:basedOn w:val="a"/>
    <w:link w:val="Char0"/>
    <w:qFormat/>
    <w:rsid w:val="00825D33"/>
  </w:style>
  <w:style w:type="paragraph" w:styleId="a5">
    <w:name w:val="Balloon Text"/>
    <w:basedOn w:val="a"/>
    <w:link w:val="Char1"/>
    <w:qFormat/>
    <w:rsid w:val="00825D33"/>
    <w:pPr>
      <w:spacing w:after="0" w:line="240" w:lineRule="auto"/>
    </w:pPr>
    <w:rPr>
      <w:rFonts w:ascii="Microsoft YaHei UI" w:eastAsia="Microsoft YaHei UI"/>
      <w:sz w:val="18"/>
      <w:szCs w:val="18"/>
    </w:rPr>
  </w:style>
  <w:style w:type="paragraph" w:styleId="a6">
    <w:name w:val="footer"/>
    <w:basedOn w:val="a"/>
    <w:qFormat/>
    <w:rsid w:val="00825D33"/>
    <w:pPr>
      <w:tabs>
        <w:tab w:val="center" w:pos="4153"/>
        <w:tab w:val="right" w:pos="8306"/>
      </w:tabs>
      <w:snapToGrid w:val="0"/>
    </w:pPr>
    <w:rPr>
      <w:rFonts w:ascii="Times New Roman" w:hAnsi="Times New Roman"/>
      <w:sz w:val="18"/>
      <w:szCs w:val="18"/>
    </w:rPr>
  </w:style>
  <w:style w:type="paragraph" w:styleId="a7">
    <w:name w:val="header"/>
    <w:basedOn w:val="a"/>
    <w:qFormat/>
    <w:rsid w:val="00825D33"/>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a8">
    <w:name w:val="Normal (Web)"/>
    <w:basedOn w:val="a"/>
    <w:qFormat/>
    <w:rsid w:val="00825D33"/>
    <w:pPr>
      <w:spacing w:beforeAutospacing="1" w:after="0" w:afterAutospacing="1"/>
    </w:pPr>
    <w:rPr>
      <w:sz w:val="24"/>
      <w:lang w:eastAsia="zh-CN"/>
    </w:rPr>
  </w:style>
  <w:style w:type="paragraph" w:styleId="a9">
    <w:name w:val="Title"/>
    <w:basedOn w:val="a"/>
    <w:next w:val="a"/>
    <w:qFormat/>
    <w:rsid w:val="00825D33"/>
    <w:pPr>
      <w:spacing w:before="240" w:after="60" w:line="1200" w:lineRule="auto"/>
      <w:jc w:val="center"/>
      <w:outlineLvl w:val="0"/>
    </w:pPr>
    <w:rPr>
      <w:rFonts w:asciiTheme="majorHAnsi" w:hAnsiTheme="majorHAnsi" w:cstheme="majorBidi"/>
      <w:b/>
      <w:bCs/>
      <w:sz w:val="52"/>
      <w:szCs w:val="32"/>
    </w:rPr>
  </w:style>
  <w:style w:type="character" w:styleId="aa">
    <w:name w:val="Strong"/>
    <w:basedOn w:val="a0"/>
    <w:qFormat/>
    <w:rsid w:val="00825D33"/>
    <w:rPr>
      <w:b/>
    </w:rPr>
  </w:style>
  <w:style w:type="character" w:styleId="ab">
    <w:name w:val="Hyperlink"/>
    <w:basedOn w:val="a0"/>
    <w:qFormat/>
    <w:rsid w:val="00825D33"/>
    <w:rPr>
      <w:color w:val="0000FF"/>
      <w:u w:val="single"/>
    </w:rPr>
  </w:style>
  <w:style w:type="character" w:styleId="ac">
    <w:name w:val="annotation reference"/>
    <w:qFormat/>
    <w:rsid w:val="00825D33"/>
    <w:rPr>
      <w:sz w:val="21"/>
      <w:szCs w:val="21"/>
    </w:rPr>
  </w:style>
  <w:style w:type="table" w:styleId="ad">
    <w:name w:val="Table Grid"/>
    <w:basedOn w:val="a1"/>
    <w:qFormat/>
    <w:rsid w:val="00825D3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qFormat/>
    <w:rsid w:val="00825D33"/>
    <w:pPr>
      <w:ind w:left="720"/>
    </w:pPr>
  </w:style>
  <w:style w:type="paragraph" w:customStyle="1" w:styleId="Style2">
    <w:name w:val="_Style 2"/>
    <w:basedOn w:val="a"/>
    <w:uiPriority w:val="34"/>
    <w:qFormat/>
    <w:rsid w:val="00825D33"/>
    <w:pPr>
      <w:spacing w:after="0" w:line="240" w:lineRule="auto"/>
      <w:ind w:firstLine="420"/>
      <w:jc w:val="both"/>
    </w:pPr>
    <w:rPr>
      <w:rFonts w:ascii="Calibri" w:hAnsi="Calibri" w:cs="Calibri"/>
      <w:sz w:val="21"/>
      <w:szCs w:val="21"/>
      <w:lang w:eastAsia="zh-CN"/>
    </w:rPr>
  </w:style>
  <w:style w:type="character" w:customStyle="1" w:styleId="10">
    <w:name w:val="页码1"/>
    <w:qFormat/>
    <w:rsid w:val="00825D33"/>
    <w:rPr>
      <w:rFonts w:cs="Times New Roman"/>
    </w:rPr>
  </w:style>
  <w:style w:type="character" w:customStyle="1" w:styleId="font11">
    <w:name w:val="font11"/>
    <w:basedOn w:val="a0"/>
    <w:qFormat/>
    <w:rsid w:val="00825D33"/>
    <w:rPr>
      <w:rFonts w:ascii="Times New Roman" w:hAnsi="Times New Roman" w:cs="Times New Roman" w:hint="default"/>
      <w:color w:val="000000"/>
      <w:sz w:val="21"/>
      <w:szCs w:val="21"/>
      <w:u w:val="none"/>
    </w:rPr>
  </w:style>
  <w:style w:type="character" w:customStyle="1" w:styleId="font21">
    <w:name w:val="font21"/>
    <w:basedOn w:val="a0"/>
    <w:qFormat/>
    <w:rsid w:val="00825D33"/>
    <w:rPr>
      <w:rFonts w:ascii="宋体" w:eastAsia="宋体" w:hAnsi="宋体" w:cs="宋体" w:hint="eastAsia"/>
      <w:color w:val="000000"/>
      <w:sz w:val="21"/>
      <w:szCs w:val="21"/>
      <w:u w:val="none"/>
    </w:rPr>
  </w:style>
  <w:style w:type="character" w:customStyle="1" w:styleId="Char0">
    <w:name w:val="批注文字 Char"/>
    <w:basedOn w:val="a0"/>
    <w:link w:val="a4"/>
    <w:qFormat/>
    <w:rsid w:val="00825D33"/>
    <w:rPr>
      <w:rFonts w:ascii="Cambria" w:hAnsi="Cambria"/>
      <w:sz w:val="22"/>
      <w:szCs w:val="22"/>
      <w:lang w:eastAsia="en-US"/>
    </w:rPr>
  </w:style>
  <w:style w:type="character" w:customStyle="1" w:styleId="Char">
    <w:name w:val="批注主题 Char"/>
    <w:basedOn w:val="Char0"/>
    <w:link w:val="a3"/>
    <w:qFormat/>
    <w:rsid w:val="00825D33"/>
    <w:rPr>
      <w:rFonts w:ascii="Cambria" w:hAnsi="Cambria"/>
      <w:b/>
      <w:bCs/>
      <w:sz w:val="22"/>
      <w:szCs w:val="22"/>
      <w:lang w:eastAsia="en-US"/>
    </w:rPr>
  </w:style>
  <w:style w:type="character" w:customStyle="1" w:styleId="Char1">
    <w:name w:val="批注框文本 Char"/>
    <w:basedOn w:val="a0"/>
    <w:link w:val="a5"/>
    <w:qFormat/>
    <w:rsid w:val="00825D33"/>
    <w:rPr>
      <w:rFonts w:ascii="Microsoft YaHei UI" w:eastAsia="Microsoft YaHei UI" w:hAnsi="Cambria"/>
      <w:sz w:val="18"/>
      <w:szCs w:val="18"/>
      <w:lang w:eastAsia="en-US"/>
    </w:rPr>
  </w:style>
  <w:style w:type="paragraph" w:customStyle="1" w:styleId="20">
    <w:name w:val="列出段落2"/>
    <w:basedOn w:val="a"/>
    <w:uiPriority w:val="99"/>
    <w:qFormat/>
    <w:rsid w:val="00825D33"/>
    <w:pPr>
      <w:ind w:left="720"/>
      <w:contextualSpacing/>
    </w:pPr>
  </w:style>
  <w:style w:type="paragraph" w:customStyle="1" w:styleId="3">
    <w:name w:val="列出段落3"/>
    <w:basedOn w:val="a"/>
    <w:uiPriority w:val="34"/>
    <w:qFormat/>
    <w:rsid w:val="00825D33"/>
    <w:pPr>
      <w:ind w:firstLineChars="200" w:firstLine="420"/>
    </w:pPr>
  </w:style>
  <w:style w:type="paragraph" w:styleId="ae">
    <w:name w:val="List Paragraph"/>
    <w:basedOn w:val="a"/>
    <w:uiPriority w:val="99"/>
    <w:unhideWhenUsed/>
    <w:rsid w:val="00ED06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32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8</Pages>
  <Words>615</Words>
  <Characters>3511</Characters>
  <Application>Microsoft Office Word</Application>
  <DocSecurity>0</DocSecurity>
  <Lines>29</Lines>
  <Paragraphs>8</Paragraphs>
  <ScaleCrop>false</ScaleCrop>
  <Company>Microsoft</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zhanglulu</dc:creator>
  <cp:lastModifiedBy>Administrator</cp:lastModifiedBy>
  <cp:revision>12</cp:revision>
  <dcterms:created xsi:type="dcterms:W3CDTF">2017-04-28T09:07:00Z</dcterms:created>
  <dcterms:modified xsi:type="dcterms:W3CDTF">2017-09-12T03:50:00Z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